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1C58C" w14:textId="3478E285" w:rsidR="00676DF0" w:rsidRPr="00EB52B0" w:rsidRDefault="007932CD" w:rsidP="00676DF0">
      <w:pPr>
        <w:jc w:val="center"/>
        <w:rPr>
          <w:rFonts w:ascii="Times New Roman" w:hAnsi="Times New Roman" w:cs="Times New Roman"/>
          <w:b/>
          <w:sz w:val="48"/>
          <w:szCs w:val="48"/>
        </w:rPr>
      </w:pPr>
      <w:r>
        <w:rPr>
          <w:rFonts w:ascii="Times New Roman" w:hAnsi="Times New Roman" w:cs="Times New Roman"/>
          <w:b/>
          <w:sz w:val="48"/>
          <w:szCs w:val="48"/>
        </w:rPr>
        <w:t>A REVIEW ON BIOMECHANICAL PROSTHETICS</w:t>
      </w:r>
    </w:p>
    <w:p w14:paraId="30646360" w14:textId="77777777" w:rsidR="00676DF0" w:rsidRDefault="00C62E7E" w:rsidP="00545E61">
      <w:pPr>
        <w:jc w:val="center"/>
        <w:rPr>
          <w:rFonts w:ascii="Times New Roman" w:hAnsi="Times New Roman" w:cs="Times New Roman"/>
          <w:sz w:val="20"/>
          <w:szCs w:val="20"/>
        </w:rPr>
      </w:pPr>
      <w:r>
        <w:rPr>
          <w:rFonts w:ascii="Times New Roman" w:hAnsi="Times New Roman" w:cs="Times New Roman"/>
          <w:sz w:val="20"/>
          <w:szCs w:val="20"/>
        </w:rPr>
        <w:t xml:space="preserve">Hemanath, </w:t>
      </w:r>
      <w:r w:rsidR="00545E61">
        <w:rPr>
          <w:rFonts w:ascii="Times New Roman" w:hAnsi="Times New Roman" w:cs="Times New Roman"/>
          <w:sz w:val="20"/>
          <w:szCs w:val="20"/>
        </w:rPr>
        <w:t>Second</w:t>
      </w:r>
      <w:r>
        <w:rPr>
          <w:rFonts w:ascii="Times New Roman" w:hAnsi="Times New Roman" w:cs="Times New Roman"/>
          <w:sz w:val="20"/>
          <w:szCs w:val="20"/>
        </w:rPr>
        <w:t xml:space="preserve"> year </w:t>
      </w:r>
      <w:proofErr w:type="gramStart"/>
      <w:r>
        <w:rPr>
          <w:rFonts w:ascii="Times New Roman" w:hAnsi="Times New Roman" w:cs="Times New Roman"/>
          <w:sz w:val="20"/>
          <w:szCs w:val="20"/>
        </w:rPr>
        <w:t>Under Graduate</w:t>
      </w:r>
      <w:proofErr w:type="gramEnd"/>
      <w:r>
        <w:rPr>
          <w:rFonts w:ascii="Times New Roman" w:hAnsi="Times New Roman" w:cs="Times New Roman"/>
          <w:sz w:val="20"/>
          <w:szCs w:val="20"/>
        </w:rPr>
        <w:t>,</w:t>
      </w:r>
      <w:r w:rsidR="00CA434A">
        <w:rPr>
          <w:rFonts w:ascii="Times New Roman" w:hAnsi="Times New Roman" w:cs="Times New Roman"/>
          <w:sz w:val="20"/>
          <w:szCs w:val="20"/>
        </w:rPr>
        <w:t xml:space="preserve"> </w:t>
      </w:r>
      <w:r w:rsidR="00676DF0" w:rsidRPr="00074389">
        <w:rPr>
          <w:rFonts w:ascii="Times New Roman" w:hAnsi="Times New Roman" w:cs="Times New Roman"/>
          <w:sz w:val="20"/>
          <w:szCs w:val="20"/>
        </w:rPr>
        <w:t>Mechatronics Engineering.</w:t>
      </w:r>
    </w:p>
    <w:p w14:paraId="164539B6" w14:textId="77777777" w:rsidR="00313F1F" w:rsidRDefault="007932CD" w:rsidP="00545E61">
      <w:pPr>
        <w:jc w:val="center"/>
        <w:rPr>
          <w:rFonts w:ascii="Times New Roman" w:hAnsi="Times New Roman" w:cs="Times New Roman"/>
          <w:sz w:val="20"/>
          <w:szCs w:val="20"/>
        </w:rPr>
      </w:pPr>
      <w:hyperlink r:id="rId8" w:history="1">
        <w:r w:rsidR="00313F1F" w:rsidRPr="00313F1F">
          <w:rPr>
            <w:rStyle w:val="Hyperlink"/>
            <w:rFonts w:ascii="Times New Roman" w:hAnsi="Times New Roman" w:cs="Times New Roman"/>
            <w:sz w:val="20"/>
            <w:szCs w:val="20"/>
          </w:rPr>
          <w:t>hemanath.18mc@kct.ac.in</w:t>
        </w:r>
      </w:hyperlink>
    </w:p>
    <w:p w14:paraId="78C3BACE" w14:textId="77777777" w:rsidR="00545E61" w:rsidRDefault="00545E61" w:rsidP="00313F1F">
      <w:pPr>
        <w:jc w:val="center"/>
        <w:rPr>
          <w:rFonts w:ascii="Times New Roman" w:hAnsi="Times New Roman" w:cs="Times New Roman"/>
          <w:sz w:val="20"/>
          <w:szCs w:val="20"/>
        </w:rPr>
      </w:pPr>
      <w:r>
        <w:rPr>
          <w:rFonts w:ascii="Times New Roman" w:hAnsi="Times New Roman" w:cs="Times New Roman"/>
          <w:sz w:val="20"/>
          <w:szCs w:val="20"/>
        </w:rPr>
        <w:t>Prakash, Second year Under Graduate, Electrical &amp; Electronics Engineering.</w:t>
      </w:r>
    </w:p>
    <w:p w14:paraId="07E259D0" w14:textId="77777777" w:rsidR="00313F1F" w:rsidRDefault="007932CD" w:rsidP="00313F1F">
      <w:pPr>
        <w:jc w:val="center"/>
        <w:rPr>
          <w:rFonts w:ascii="Times New Roman" w:hAnsi="Times New Roman" w:cs="Times New Roman"/>
          <w:sz w:val="20"/>
          <w:szCs w:val="20"/>
        </w:rPr>
      </w:pPr>
      <w:hyperlink r:id="rId9" w:history="1">
        <w:r w:rsidR="00313F1F" w:rsidRPr="00313F1F">
          <w:rPr>
            <w:rStyle w:val="Hyperlink"/>
            <w:rFonts w:ascii="Times New Roman" w:hAnsi="Times New Roman" w:cs="Times New Roman"/>
            <w:sz w:val="20"/>
            <w:szCs w:val="20"/>
          </w:rPr>
          <w:t>prakash.18ee@kct.ac.in</w:t>
        </w:r>
      </w:hyperlink>
    </w:p>
    <w:p w14:paraId="119C4679" w14:textId="77777777" w:rsidR="00676DF0" w:rsidRDefault="00545E61" w:rsidP="00313F1F">
      <w:pPr>
        <w:jc w:val="center"/>
        <w:rPr>
          <w:rFonts w:ascii="Times New Roman" w:hAnsi="Times New Roman" w:cs="Times New Roman"/>
          <w:sz w:val="20"/>
          <w:szCs w:val="20"/>
        </w:rPr>
      </w:pPr>
      <w:r>
        <w:rPr>
          <w:rFonts w:ascii="Times New Roman" w:hAnsi="Times New Roman" w:cs="Times New Roman"/>
          <w:sz w:val="20"/>
          <w:szCs w:val="20"/>
        </w:rPr>
        <w:t>Vishal, Second year Under Graduate, Mechatronics Engineering</w:t>
      </w:r>
      <w:r w:rsidR="00313F1F">
        <w:rPr>
          <w:rFonts w:ascii="Times New Roman" w:hAnsi="Times New Roman" w:cs="Times New Roman"/>
          <w:sz w:val="20"/>
          <w:szCs w:val="20"/>
        </w:rPr>
        <w:t>.</w:t>
      </w:r>
    </w:p>
    <w:p w14:paraId="3348557E" w14:textId="77777777" w:rsidR="00313F1F" w:rsidRPr="00074389" w:rsidRDefault="007932CD" w:rsidP="00313F1F">
      <w:pPr>
        <w:jc w:val="center"/>
        <w:rPr>
          <w:rFonts w:ascii="Times New Roman" w:hAnsi="Times New Roman" w:cs="Times New Roman"/>
          <w:sz w:val="20"/>
          <w:szCs w:val="20"/>
        </w:rPr>
      </w:pPr>
      <w:hyperlink r:id="rId10" w:history="1">
        <w:r w:rsidR="00313F1F" w:rsidRPr="00313F1F">
          <w:rPr>
            <w:rStyle w:val="Hyperlink"/>
            <w:rFonts w:ascii="Times New Roman" w:hAnsi="Times New Roman" w:cs="Times New Roman"/>
            <w:sz w:val="20"/>
            <w:szCs w:val="20"/>
          </w:rPr>
          <w:t>vishal.18mc@kct.ac.in</w:t>
        </w:r>
      </w:hyperlink>
    </w:p>
    <w:p w14:paraId="79048BD3" w14:textId="77777777" w:rsidR="00676DF0" w:rsidRPr="00074389" w:rsidRDefault="00676DF0" w:rsidP="00313F1F">
      <w:pPr>
        <w:jc w:val="center"/>
        <w:rPr>
          <w:rFonts w:ascii="Times New Roman" w:hAnsi="Times New Roman" w:cs="Times New Roman"/>
          <w:sz w:val="20"/>
          <w:szCs w:val="20"/>
        </w:rPr>
      </w:pPr>
      <w:r w:rsidRPr="00074389">
        <w:rPr>
          <w:rFonts w:ascii="Times New Roman" w:hAnsi="Times New Roman" w:cs="Times New Roman"/>
          <w:sz w:val="20"/>
          <w:szCs w:val="20"/>
        </w:rPr>
        <w:t>Department of Mechatronics Engineering, Kumaraguru College of Technology</w:t>
      </w:r>
      <w:r w:rsidR="00074389" w:rsidRPr="00074389">
        <w:rPr>
          <w:rFonts w:ascii="Times New Roman" w:hAnsi="Times New Roman" w:cs="Times New Roman"/>
          <w:sz w:val="20"/>
          <w:szCs w:val="20"/>
        </w:rPr>
        <w:t>, Coimbatore</w:t>
      </w:r>
      <w:r w:rsidR="00C62E7E">
        <w:rPr>
          <w:rFonts w:ascii="Times New Roman" w:hAnsi="Times New Roman" w:cs="Times New Roman"/>
          <w:sz w:val="20"/>
          <w:szCs w:val="20"/>
        </w:rPr>
        <w:t>.</w:t>
      </w:r>
    </w:p>
    <w:p w14:paraId="3E7521AD" w14:textId="77777777" w:rsidR="00074389" w:rsidRPr="00074389" w:rsidRDefault="00074389" w:rsidP="00676DF0">
      <w:pPr>
        <w:rPr>
          <w:rFonts w:ascii="Times New Roman" w:hAnsi="Times New Roman" w:cs="Times New Roman"/>
          <w:sz w:val="20"/>
          <w:szCs w:val="20"/>
        </w:rPr>
      </w:pPr>
    </w:p>
    <w:p w14:paraId="2E99C5C9" w14:textId="77777777" w:rsidR="00074389" w:rsidRDefault="00074389" w:rsidP="00676DF0">
      <w:pPr>
        <w:rPr>
          <w:rFonts w:ascii="Times New Roman" w:hAnsi="Times New Roman" w:cs="Times New Roman"/>
          <w:sz w:val="18"/>
          <w:szCs w:val="18"/>
        </w:rPr>
      </w:pPr>
    </w:p>
    <w:p w14:paraId="5C4584FD" w14:textId="77777777" w:rsidR="00074389" w:rsidRDefault="00074389" w:rsidP="00676DF0">
      <w:pPr>
        <w:rPr>
          <w:rFonts w:ascii="Times New Roman" w:hAnsi="Times New Roman" w:cs="Times New Roman"/>
          <w:sz w:val="18"/>
          <w:szCs w:val="18"/>
        </w:rPr>
      </w:pPr>
    </w:p>
    <w:p w14:paraId="720BB6FF" w14:textId="77777777" w:rsidR="00074389" w:rsidRDefault="00074389" w:rsidP="00676DF0">
      <w:pPr>
        <w:rPr>
          <w:rFonts w:ascii="Times New Roman" w:hAnsi="Times New Roman" w:cs="Times New Roman"/>
          <w:sz w:val="18"/>
          <w:szCs w:val="18"/>
        </w:rPr>
      </w:pPr>
    </w:p>
    <w:p w14:paraId="467853B7" w14:textId="77777777" w:rsidR="00074389" w:rsidRDefault="00254A0B" w:rsidP="00254A0B">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pacing w:val="2"/>
          <w:sz w:val="24"/>
          <w:szCs w:val="24"/>
          <w:shd w:val="clear" w:color="auto" w:fill="FCFCFC"/>
        </w:rPr>
        <w:t>Abstract</w:t>
      </w:r>
      <w:r w:rsidR="00074389" w:rsidRPr="00074389">
        <w:rPr>
          <w:rFonts w:ascii="Times New Roman" w:hAnsi="Times New Roman" w:cs="Times New Roman"/>
          <w:color w:val="333333"/>
          <w:spacing w:val="2"/>
          <w:sz w:val="24"/>
          <w:szCs w:val="24"/>
          <w:shd w:val="clear" w:color="auto" w:fill="FCFCFC"/>
        </w:rPr>
        <w:t xml:space="preserve">: </w:t>
      </w:r>
      <w:r w:rsidR="00CE754D">
        <w:rPr>
          <w:rFonts w:ascii="Times New Roman" w:hAnsi="Times New Roman" w:cs="Times New Roman"/>
          <w:i/>
          <w:color w:val="333333"/>
          <w:spacing w:val="2"/>
          <w:sz w:val="24"/>
          <w:szCs w:val="24"/>
          <w:shd w:val="clear" w:color="auto" w:fill="FCFCFC"/>
        </w:rPr>
        <w:t>Active prosthetic devices to replace missing arm or hand have much in common use with robotic manipulators for industrial tasks. However, the design of an upper limb prosthetics present</w:t>
      </w:r>
      <w:r w:rsidR="00E5293A">
        <w:rPr>
          <w:rFonts w:ascii="Times New Roman" w:hAnsi="Times New Roman" w:cs="Times New Roman"/>
          <w:i/>
          <w:color w:val="333333"/>
          <w:spacing w:val="2"/>
          <w:sz w:val="24"/>
          <w:szCs w:val="24"/>
          <w:shd w:val="clear" w:color="auto" w:fill="FCFCFC"/>
        </w:rPr>
        <w:t>s</w:t>
      </w:r>
      <w:r w:rsidR="00CE754D">
        <w:rPr>
          <w:rFonts w:ascii="Times New Roman" w:hAnsi="Times New Roman" w:cs="Times New Roman"/>
          <w:i/>
          <w:color w:val="333333"/>
          <w:spacing w:val="2"/>
          <w:sz w:val="24"/>
          <w:szCs w:val="24"/>
          <w:shd w:val="clear" w:color="auto" w:fill="FCFCFC"/>
        </w:rPr>
        <w:t xml:space="preserve"> a set of mechanisms which may differ considerably from those in other robotics situations, while the needs of prosthetics users are highly individual. In addition to the robotic arm, Prosthetics plays a major role in </w:t>
      </w:r>
      <w:r w:rsidR="00E5293A">
        <w:rPr>
          <w:rFonts w:ascii="Times New Roman" w:hAnsi="Times New Roman" w:cs="Times New Roman"/>
          <w:i/>
          <w:color w:val="333333"/>
          <w:spacing w:val="2"/>
          <w:sz w:val="24"/>
          <w:szCs w:val="24"/>
          <w:shd w:val="clear" w:color="auto" w:fill="FCFCFC"/>
        </w:rPr>
        <w:t xml:space="preserve">the </w:t>
      </w:r>
      <w:r w:rsidR="00CE754D">
        <w:rPr>
          <w:rFonts w:ascii="Times New Roman" w:hAnsi="Times New Roman" w:cs="Times New Roman"/>
          <w:i/>
          <w:color w:val="333333"/>
          <w:spacing w:val="2"/>
          <w:sz w:val="24"/>
          <w:szCs w:val="24"/>
          <w:shd w:val="clear" w:color="auto" w:fill="FCFCFC"/>
        </w:rPr>
        <w:t>Human medicinal field. The degree of loss can vary from a</w:t>
      </w:r>
      <w:r w:rsidR="00E8088A">
        <w:rPr>
          <w:rFonts w:ascii="Times New Roman" w:hAnsi="Times New Roman" w:cs="Times New Roman"/>
          <w:i/>
          <w:color w:val="333333"/>
          <w:spacing w:val="2"/>
          <w:sz w:val="24"/>
          <w:szCs w:val="24"/>
          <w:shd w:val="clear" w:color="auto" w:fill="FCFCFC"/>
        </w:rPr>
        <w:t xml:space="preserve"> partial hand up to a complete arm including the shoulder. Prosthetics can be used in both medicine and medical fields.</w:t>
      </w:r>
      <w:r w:rsidR="00CE754D">
        <w:rPr>
          <w:rFonts w:ascii="Times New Roman" w:hAnsi="Times New Roman" w:cs="Times New Roman"/>
          <w:i/>
          <w:color w:val="333333"/>
          <w:spacing w:val="2"/>
          <w:sz w:val="24"/>
          <w:szCs w:val="24"/>
          <w:shd w:val="clear" w:color="auto" w:fill="FCFCFC"/>
        </w:rPr>
        <w:t xml:space="preserve">  </w:t>
      </w:r>
      <w:r w:rsidR="00074389" w:rsidRPr="00254A0B">
        <w:rPr>
          <w:rFonts w:ascii="Times New Roman" w:hAnsi="Times New Roman" w:cs="Times New Roman"/>
          <w:i/>
          <w:color w:val="333333"/>
          <w:spacing w:val="2"/>
          <w:sz w:val="24"/>
          <w:szCs w:val="24"/>
          <w:shd w:val="clear" w:color="auto" w:fill="FCFCFC"/>
        </w:rPr>
        <w:t>Variants are needed to cater for different sizes and the two sides.</w:t>
      </w:r>
      <w:r w:rsidR="00074389" w:rsidRPr="00254A0B">
        <w:rPr>
          <w:rFonts w:ascii="Times New Roman" w:hAnsi="Times New Roman" w:cs="Times New Roman"/>
          <w:i/>
          <w:color w:val="333333"/>
          <w:sz w:val="24"/>
          <w:szCs w:val="24"/>
          <w:shd w:val="clear" w:color="auto" w:fill="FFFFFF"/>
        </w:rPr>
        <w:t xml:space="preserve">  Control straps and cables fitted on the person are responsive to body movements of the person for selectively locking the elbow joint to prevent it from pivoting while allowing the terminal device to open or close or locking the terminal device to prevent it from opening or closing while allowing the elbow joint to pivot.</w:t>
      </w:r>
      <w:r w:rsidR="006870B2">
        <w:rPr>
          <w:rFonts w:ascii="Times New Roman" w:hAnsi="Times New Roman" w:cs="Times New Roman"/>
          <w:i/>
          <w:color w:val="333333"/>
          <w:sz w:val="24"/>
          <w:szCs w:val="24"/>
          <w:shd w:val="clear" w:color="auto" w:fill="FFFFFF"/>
        </w:rPr>
        <w:t xml:space="preserve"> This presentation is a simple mechanism </w:t>
      </w:r>
      <w:r w:rsidR="00E5293A">
        <w:rPr>
          <w:rFonts w:ascii="Times New Roman" w:hAnsi="Times New Roman" w:cs="Times New Roman"/>
          <w:i/>
          <w:color w:val="333333"/>
          <w:sz w:val="24"/>
          <w:szCs w:val="24"/>
          <w:shd w:val="clear" w:color="auto" w:fill="FFFFFF"/>
        </w:rPr>
        <w:t>that</w:t>
      </w:r>
      <w:r w:rsidR="006870B2">
        <w:rPr>
          <w:rFonts w:ascii="Times New Roman" w:hAnsi="Times New Roman" w:cs="Times New Roman"/>
          <w:i/>
          <w:color w:val="333333"/>
          <w:sz w:val="24"/>
          <w:szCs w:val="24"/>
          <w:shd w:val="clear" w:color="auto" w:fill="FFFFFF"/>
        </w:rPr>
        <w:t xml:space="preserve"> explains the working and the use of Prosthesis in addition to </w:t>
      </w:r>
      <w:r w:rsidR="00E5293A">
        <w:rPr>
          <w:rFonts w:ascii="Times New Roman" w:hAnsi="Times New Roman" w:cs="Times New Roman"/>
          <w:i/>
          <w:color w:val="333333"/>
          <w:sz w:val="24"/>
          <w:szCs w:val="24"/>
          <w:shd w:val="clear" w:color="auto" w:fill="FFFFFF"/>
        </w:rPr>
        <w:t xml:space="preserve">the </w:t>
      </w:r>
      <w:r w:rsidR="006870B2">
        <w:rPr>
          <w:rFonts w:ascii="Times New Roman" w:hAnsi="Times New Roman" w:cs="Times New Roman"/>
          <w:i/>
          <w:color w:val="333333"/>
          <w:sz w:val="24"/>
          <w:szCs w:val="24"/>
          <w:shd w:val="clear" w:color="auto" w:fill="FFFFFF"/>
        </w:rPr>
        <w:t>robotic arm.</w:t>
      </w:r>
    </w:p>
    <w:p w14:paraId="11306FB8" w14:textId="77777777" w:rsidR="00FE60DF" w:rsidRDefault="00FE60DF" w:rsidP="00676DF0">
      <w:pPr>
        <w:rPr>
          <w:rFonts w:ascii="Times New Roman" w:hAnsi="Times New Roman" w:cs="Times New Roman"/>
          <w:color w:val="333333"/>
          <w:sz w:val="24"/>
          <w:szCs w:val="24"/>
          <w:shd w:val="clear" w:color="auto" w:fill="FFFFFF"/>
        </w:rPr>
      </w:pPr>
    </w:p>
    <w:p w14:paraId="0A3AB053" w14:textId="77777777" w:rsidR="00FE60DF" w:rsidRPr="00254A0B" w:rsidRDefault="00254A0B" w:rsidP="00676DF0">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Keywords</w:t>
      </w:r>
      <w:r w:rsidR="00FE60DF" w:rsidRPr="00254A0B">
        <w:rPr>
          <w:rFonts w:ascii="Times New Roman" w:hAnsi="Times New Roman" w:cs="Times New Roman"/>
          <w:b/>
          <w:color w:val="333333"/>
          <w:sz w:val="24"/>
          <w:szCs w:val="24"/>
          <w:shd w:val="clear" w:color="auto" w:fill="FFFFFF"/>
        </w:rPr>
        <w:t>: Robotic dextrous manipulators, robotic application, standardi</w:t>
      </w:r>
      <w:r w:rsidR="00E5293A">
        <w:rPr>
          <w:rFonts w:ascii="Times New Roman" w:hAnsi="Times New Roman" w:cs="Times New Roman"/>
          <w:b/>
          <w:color w:val="333333"/>
          <w:sz w:val="24"/>
          <w:szCs w:val="24"/>
          <w:shd w:val="clear" w:color="auto" w:fill="FFFFFF"/>
        </w:rPr>
        <w:t>z</w:t>
      </w:r>
      <w:r w:rsidR="00FE60DF" w:rsidRPr="00254A0B">
        <w:rPr>
          <w:rFonts w:ascii="Times New Roman" w:hAnsi="Times New Roman" w:cs="Times New Roman"/>
          <w:b/>
          <w:color w:val="333333"/>
          <w:sz w:val="24"/>
          <w:szCs w:val="24"/>
          <w:shd w:val="clear" w:color="auto" w:fill="FFFFFF"/>
        </w:rPr>
        <w:t>ed design, partial hand, shoulders, body movements, elbow joint</w:t>
      </w:r>
    </w:p>
    <w:p w14:paraId="088B28C3" w14:textId="77777777" w:rsidR="00FE60DF" w:rsidRDefault="00FE60DF" w:rsidP="00676DF0">
      <w:pPr>
        <w:rPr>
          <w:rFonts w:ascii="Berlin Sans FB Demi" w:hAnsi="Berlin Sans FB Demi" w:cs="Times New Roman"/>
          <w:color w:val="333333"/>
          <w:sz w:val="24"/>
          <w:szCs w:val="24"/>
          <w:shd w:val="clear" w:color="auto" w:fill="FFFFFF"/>
        </w:rPr>
      </w:pPr>
    </w:p>
    <w:p w14:paraId="5DA774B0" w14:textId="77777777" w:rsidR="00FE60DF" w:rsidRDefault="00FE60DF" w:rsidP="00676DF0">
      <w:pPr>
        <w:rPr>
          <w:rFonts w:ascii="Berlin Sans FB Demi" w:hAnsi="Berlin Sans FB Demi" w:cs="Times New Roman"/>
          <w:color w:val="333333"/>
          <w:sz w:val="24"/>
          <w:szCs w:val="24"/>
          <w:shd w:val="clear" w:color="auto" w:fill="FFFFFF"/>
        </w:rPr>
      </w:pPr>
      <w:r>
        <w:rPr>
          <w:rFonts w:ascii="Berlin Sans FB Demi" w:hAnsi="Berlin Sans FB Demi" w:cs="Times New Roman"/>
          <w:color w:val="333333"/>
          <w:sz w:val="24"/>
          <w:szCs w:val="24"/>
          <w:shd w:val="clear" w:color="auto" w:fill="FFFFFF"/>
        </w:rPr>
        <w:t>--------------------------------------</w:t>
      </w:r>
      <w:r>
        <w:rPr>
          <w:rFonts w:ascii="Times New Roman" w:hAnsi="Times New Roman" w:cs="Times New Roman"/>
          <w:color w:val="333333"/>
          <w:sz w:val="24"/>
          <w:szCs w:val="24"/>
          <w:shd w:val="clear" w:color="auto" w:fill="FFFFFF"/>
        </w:rPr>
        <w:t>Section Breaks</w:t>
      </w:r>
      <w:r>
        <w:rPr>
          <w:rFonts w:ascii="Berlin Sans FB Demi" w:hAnsi="Berlin Sans FB Demi" w:cs="Times New Roman"/>
          <w:color w:val="333333"/>
          <w:sz w:val="24"/>
          <w:szCs w:val="24"/>
          <w:shd w:val="clear" w:color="auto" w:fill="FFFFFF"/>
        </w:rPr>
        <w:t>---------------------------------------</w:t>
      </w:r>
    </w:p>
    <w:p w14:paraId="7C347873" w14:textId="77777777" w:rsidR="00FE60DF" w:rsidRDefault="00FE60DF" w:rsidP="00676DF0">
      <w:pPr>
        <w:rPr>
          <w:rFonts w:ascii="Berlin Sans FB Demi" w:hAnsi="Berlin Sans FB Demi" w:cs="Times New Roman"/>
          <w:color w:val="333333"/>
          <w:sz w:val="24"/>
          <w:szCs w:val="24"/>
          <w:shd w:val="clear" w:color="auto" w:fill="FFFFFF"/>
        </w:rPr>
      </w:pPr>
    </w:p>
    <w:p w14:paraId="03FDBEEE" w14:textId="77777777" w:rsidR="0009373D" w:rsidRPr="00254A0B" w:rsidRDefault="00DA361C" w:rsidP="00254A0B">
      <w:pPr>
        <w:rPr>
          <w:rFonts w:ascii="Times New Roman" w:hAnsi="Times New Roman" w:cs="Times New Roman"/>
          <w:b/>
          <w:color w:val="333333"/>
          <w:sz w:val="24"/>
          <w:szCs w:val="24"/>
          <w:shd w:val="clear" w:color="auto" w:fill="FFFFFF"/>
        </w:rPr>
        <w:sectPr w:rsidR="0009373D" w:rsidRPr="00254A0B">
          <w:pgSz w:w="12240" w:h="15840"/>
          <w:pgMar w:top="1440" w:right="1440" w:bottom="1440" w:left="1440" w:header="720" w:footer="720" w:gutter="0"/>
          <w:cols w:space="720"/>
          <w:docGrid w:linePitch="360"/>
        </w:sectPr>
      </w:pPr>
      <w:r>
        <w:rPr>
          <w:rFonts w:ascii="Times New Roman" w:hAnsi="Times New Roman" w:cs="Times New Roman"/>
          <w:b/>
          <w:color w:val="333333"/>
          <w:sz w:val="24"/>
          <w:szCs w:val="24"/>
          <w:shd w:val="clear" w:color="auto" w:fill="FFFFFF"/>
        </w:rPr>
        <w:t xml:space="preserve">1. </w:t>
      </w:r>
      <w:r w:rsidR="00FE60DF" w:rsidRPr="00254A0B">
        <w:rPr>
          <w:rFonts w:ascii="Times New Roman" w:hAnsi="Times New Roman" w:cs="Times New Roman"/>
          <w:b/>
          <w:color w:val="333333"/>
          <w:sz w:val="24"/>
          <w:szCs w:val="24"/>
          <w:shd w:val="clear" w:color="auto" w:fill="FFFFFF"/>
        </w:rPr>
        <w:t>INTRODUCTION</w:t>
      </w:r>
    </w:p>
    <w:p w14:paraId="38925A59" w14:textId="77777777" w:rsidR="0009373D" w:rsidRPr="0023038C" w:rsidRDefault="00891A5B" w:rsidP="00254A0B">
      <w:p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sidR="00545E61">
        <w:rPr>
          <w:rFonts w:ascii="Times New Roman" w:hAnsi="Times New Roman" w:cs="Times New Roman"/>
          <w:sz w:val="24"/>
          <w:szCs w:val="24"/>
        </w:rPr>
        <w:tab/>
      </w:r>
      <w:r w:rsidR="00177E9A" w:rsidRPr="0009373D">
        <w:rPr>
          <w:rFonts w:ascii="Times New Roman" w:hAnsi="Times New Roman" w:cs="Times New Roman"/>
          <w:sz w:val="24"/>
          <w:szCs w:val="24"/>
        </w:rPr>
        <w:t>Prosthetic arms did not appea</w:t>
      </w:r>
      <w:r w:rsidR="006B6699">
        <w:rPr>
          <w:rFonts w:ascii="Times New Roman" w:hAnsi="Times New Roman" w:cs="Times New Roman"/>
          <w:sz w:val="24"/>
          <w:szCs w:val="24"/>
        </w:rPr>
        <w:t xml:space="preserve">r in </w:t>
      </w:r>
      <w:r w:rsidR="0088663D">
        <w:rPr>
          <w:rFonts w:ascii="Times New Roman" w:hAnsi="Times New Roman" w:cs="Times New Roman"/>
          <w:sz w:val="24"/>
          <w:szCs w:val="24"/>
        </w:rPr>
        <w:t xml:space="preserve">our </w:t>
      </w:r>
      <w:r w:rsidR="006B6699">
        <w:rPr>
          <w:rFonts w:ascii="Times New Roman" w:hAnsi="Times New Roman" w:cs="Times New Roman"/>
          <w:sz w:val="24"/>
          <w:szCs w:val="24"/>
        </w:rPr>
        <w:t xml:space="preserve">history until the </w:t>
      </w:r>
      <w:r w:rsidR="0088663D">
        <w:rPr>
          <w:rFonts w:ascii="Times New Roman" w:hAnsi="Times New Roman" w:cs="Times New Roman"/>
          <w:sz w:val="24"/>
          <w:szCs w:val="24"/>
        </w:rPr>
        <w:t xml:space="preserve">age of </w:t>
      </w:r>
      <w:r w:rsidR="006B6699">
        <w:rPr>
          <w:rFonts w:ascii="Times New Roman" w:hAnsi="Times New Roman" w:cs="Times New Roman"/>
          <w:sz w:val="24"/>
          <w:szCs w:val="24"/>
        </w:rPr>
        <w:t>ancient G</w:t>
      </w:r>
      <w:r w:rsidR="00177E9A" w:rsidRPr="0009373D">
        <w:rPr>
          <w:rFonts w:ascii="Times New Roman" w:hAnsi="Times New Roman" w:cs="Times New Roman"/>
          <w:sz w:val="24"/>
          <w:szCs w:val="24"/>
        </w:rPr>
        <w:t>reek</w:t>
      </w:r>
      <w:r w:rsidR="00002F21">
        <w:rPr>
          <w:rFonts w:ascii="Times New Roman" w:hAnsi="Times New Roman" w:cs="Times New Roman"/>
          <w:sz w:val="24"/>
          <w:szCs w:val="24"/>
        </w:rPr>
        <w:t xml:space="preserve"> and R</w:t>
      </w:r>
      <w:r w:rsidR="0009373D" w:rsidRPr="0009373D">
        <w:rPr>
          <w:rFonts w:ascii="Times New Roman" w:hAnsi="Times New Roman" w:cs="Times New Roman"/>
          <w:sz w:val="24"/>
          <w:szCs w:val="24"/>
        </w:rPr>
        <w:t>oman</w:t>
      </w:r>
      <w:r w:rsidR="00177E9A" w:rsidRPr="0009373D">
        <w:rPr>
          <w:rFonts w:ascii="Times New Roman" w:hAnsi="Times New Roman" w:cs="Times New Roman"/>
          <w:sz w:val="24"/>
          <w:szCs w:val="24"/>
        </w:rPr>
        <w:t xml:space="preserve"> times. Although these types</w:t>
      </w:r>
      <w:r w:rsidR="0009373D" w:rsidRPr="0009373D">
        <w:rPr>
          <w:rFonts w:ascii="Times New Roman" w:hAnsi="Times New Roman" w:cs="Times New Roman"/>
          <w:sz w:val="24"/>
          <w:szCs w:val="24"/>
        </w:rPr>
        <w:t xml:space="preserve"> </w:t>
      </w:r>
      <w:r w:rsidR="0088663D">
        <w:rPr>
          <w:rFonts w:ascii="Times New Roman" w:hAnsi="Times New Roman" w:cs="Times New Roman"/>
          <w:sz w:val="24"/>
          <w:szCs w:val="24"/>
        </w:rPr>
        <w:t>of prosthetics were not that much</w:t>
      </w:r>
      <w:r w:rsidR="006B6699">
        <w:rPr>
          <w:rFonts w:ascii="Times New Roman" w:hAnsi="Times New Roman" w:cs="Times New Roman"/>
          <w:sz w:val="24"/>
          <w:szCs w:val="24"/>
        </w:rPr>
        <w:t xml:space="preserve"> functional. In </w:t>
      </w:r>
      <w:r w:rsidR="00E5293A">
        <w:rPr>
          <w:rFonts w:ascii="Times New Roman" w:hAnsi="Times New Roman" w:cs="Times New Roman"/>
          <w:sz w:val="24"/>
          <w:szCs w:val="24"/>
        </w:rPr>
        <w:t xml:space="preserve">the </w:t>
      </w:r>
      <w:r w:rsidR="006B6699">
        <w:rPr>
          <w:rFonts w:ascii="Times New Roman" w:hAnsi="Times New Roman" w:cs="Times New Roman"/>
          <w:sz w:val="24"/>
          <w:szCs w:val="24"/>
        </w:rPr>
        <w:t>United States,</w:t>
      </w:r>
      <w:r w:rsidR="00177E9A" w:rsidRPr="0009373D">
        <w:rPr>
          <w:rFonts w:ascii="Times New Roman" w:hAnsi="Times New Roman" w:cs="Times New Roman"/>
          <w:sz w:val="24"/>
          <w:szCs w:val="24"/>
        </w:rPr>
        <w:t xml:space="preserve"> the demand for prosthetics has d</w:t>
      </w:r>
      <w:r>
        <w:rPr>
          <w:rFonts w:ascii="Times New Roman" w:hAnsi="Times New Roman" w:cs="Times New Roman"/>
          <w:sz w:val="24"/>
          <w:szCs w:val="24"/>
        </w:rPr>
        <w:t>rastically increased after the S</w:t>
      </w:r>
      <w:r w:rsidR="00177E9A" w:rsidRPr="0009373D">
        <w:rPr>
          <w:rFonts w:ascii="Times New Roman" w:hAnsi="Times New Roman" w:cs="Times New Roman"/>
          <w:sz w:val="24"/>
          <w:szCs w:val="24"/>
        </w:rPr>
        <w:t>econ</w:t>
      </w:r>
      <w:r>
        <w:rPr>
          <w:rFonts w:ascii="Times New Roman" w:hAnsi="Times New Roman" w:cs="Times New Roman"/>
          <w:sz w:val="24"/>
          <w:szCs w:val="24"/>
        </w:rPr>
        <w:t>d World W</w:t>
      </w:r>
      <w:r w:rsidR="006B6699">
        <w:rPr>
          <w:rFonts w:ascii="Times New Roman" w:hAnsi="Times New Roman" w:cs="Times New Roman"/>
          <w:sz w:val="24"/>
          <w:szCs w:val="24"/>
        </w:rPr>
        <w:t>ar. Due to this demand</w:t>
      </w:r>
      <w:r w:rsidR="00177E9A" w:rsidRPr="0009373D">
        <w:rPr>
          <w:rFonts w:ascii="Times New Roman" w:hAnsi="Times New Roman" w:cs="Times New Roman"/>
          <w:sz w:val="24"/>
          <w:szCs w:val="24"/>
        </w:rPr>
        <w:t xml:space="preserve">, U.S. army signed contracts with different companies to design a prosthetic for </w:t>
      </w:r>
      <w:r w:rsidR="00AA009F">
        <w:rPr>
          <w:rFonts w:ascii="Times New Roman" w:hAnsi="Times New Roman" w:cs="Times New Roman"/>
          <w:sz w:val="24"/>
          <w:szCs w:val="24"/>
        </w:rPr>
        <w:t xml:space="preserve">damaged </w:t>
      </w:r>
      <w:r w:rsidR="00177E9A" w:rsidRPr="0009373D">
        <w:rPr>
          <w:rFonts w:ascii="Times New Roman" w:hAnsi="Times New Roman" w:cs="Times New Roman"/>
          <w:sz w:val="24"/>
          <w:szCs w:val="24"/>
        </w:rPr>
        <w:t xml:space="preserve">amputees. This led to </w:t>
      </w:r>
      <w:r w:rsidR="00E5293A">
        <w:rPr>
          <w:rFonts w:ascii="Times New Roman" w:hAnsi="Times New Roman" w:cs="Times New Roman"/>
          <w:sz w:val="24"/>
          <w:szCs w:val="24"/>
        </w:rPr>
        <w:t xml:space="preserve">the </w:t>
      </w:r>
      <w:r w:rsidR="00177E9A" w:rsidRPr="0009373D">
        <w:rPr>
          <w:rFonts w:ascii="Times New Roman" w:hAnsi="Times New Roman" w:cs="Times New Roman"/>
          <w:sz w:val="24"/>
          <w:szCs w:val="24"/>
        </w:rPr>
        <w:t>creation of the American Orthotic and Prosthetic A</w:t>
      </w:r>
      <w:r w:rsidR="0009373D">
        <w:rPr>
          <w:rFonts w:ascii="Times New Roman" w:hAnsi="Times New Roman" w:cs="Times New Roman"/>
          <w:sz w:val="24"/>
          <w:szCs w:val="24"/>
        </w:rPr>
        <w:t>ssociation</w:t>
      </w:r>
      <w:r w:rsidR="008E371B">
        <w:rPr>
          <w:rFonts w:ascii="Times New Roman" w:hAnsi="Times New Roman" w:cs="Times New Roman"/>
          <w:sz w:val="24"/>
          <w:szCs w:val="24"/>
        </w:rPr>
        <w:t xml:space="preserve"> </w:t>
      </w:r>
      <w:r w:rsidR="00AA009F">
        <w:rPr>
          <w:rFonts w:ascii="Times New Roman" w:hAnsi="Times New Roman" w:cs="Times New Roman"/>
          <w:sz w:val="24"/>
          <w:szCs w:val="24"/>
        </w:rPr>
        <w:t>(AOPA), which creates prosthesis.</w:t>
      </w:r>
      <w:r w:rsidR="00C62E7E">
        <w:rPr>
          <w:rFonts w:ascii="Times New Roman" w:hAnsi="Times New Roman" w:cs="Times New Roman"/>
          <w:sz w:val="24"/>
          <w:szCs w:val="24"/>
        </w:rPr>
        <w:t xml:space="preserve"> </w:t>
      </w:r>
      <w:r w:rsidR="0009373D">
        <w:rPr>
          <w:rFonts w:ascii="Times New Roman" w:hAnsi="Times New Roman" w:cs="Times New Roman"/>
          <w:sz w:val="24"/>
          <w:szCs w:val="24"/>
        </w:rPr>
        <w:t xml:space="preserve">Since then the </w:t>
      </w:r>
      <w:r w:rsidR="0009373D" w:rsidRPr="0009373D">
        <w:rPr>
          <w:rFonts w:ascii="Times New Roman" w:hAnsi="Times New Roman" w:cs="Times New Roman"/>
          <w:sz w:val="24"/>
          <w:szCs w:val="24"/>
        </w:rPr>
        <w:t>production of prosthetics has increased massively.</w:t>
      </w:r>
      <w:r w:rsidR="00002F21">
        <w:rPr>
          <w:rFonts w:ascii="Times New Roman" w:hAnsi="Times New Roman" w:cs="Times New Roman"/>
          <w:sz w:val="24"/>
          <w:szCs w:val="24"/>
        </w:rPr>
        <w:t xml:space="preserve"> </w:t>
      </w:r>
      <w:r w:rsidR="001C2F48">
        <w:rPr>
          <w:rFonts w:ascii="Times New Roman" w:hAnsi="Times New Roman" w:cs="Times New Roman"/>
          <w:sz w:val="24"/>
          <w:szCs w:val="24"/>
        </w:rPr>
        <w:t xml:space="preserve">But it is unknown that they are </w:t>
      </w:r>
      <w:r w:rsidR="001C2F48">
        <w:rPr>
          <w:rFonts w:ascii="Times New Roman" w:hAnsi="Times New Roman" w:cs="Times New Roman"/>
          <w:sz w:val="24"/>
          <w:szCs w:val="24"/>
        </w:rPr>
        <w:t>used in medicinal purpose too.</w:t>
      </w:r>
      <w:r w:rsidR="0009373D" w:rsidRPr="0009373D">
        <w:rPr>
          <w:rFonts w:ascii="Times New Roman" w:hAnsi="Times New Roman" w:cs="Times New Roman"/>
          <w:sz w:val="24"/>
          <w:szCs w:val="24"/>
        </w:rPr>
        <w:t xml:space="preserve"> In the past century, these devices have improved extraordinarily. The composite materials were replaced with much lighter material</w:t>
      </w:r>
      <w:r w:rsidR="00EB52B0">
        <w:rPr>
          <w:rFonts w:ascii="Times New Roman" w:hAnsi="Times New Roman" w:cs="Times New Roman"/>
          <w:sz w:val="24"/>
          <w:szCs w:val="24"/>
        </w:rPr>
        <w:t xml:space="preserve">s like </w:t>
      </w:r>
      <w:r w:rsidR="00E5293A">
        <w:rPr>
          <w:rFonts w:ascii="Times New Roman" w:hAnsi="Times New Roman" w:cs="Times New Roman"/>
          <w:sz w:val="24"/>
          <w:szCs w:val="24"/>
        </w:rPr>
        <w:t>aluminum</w:t>
      </w:r>
      <w:r w:rsidR="00002F21">
        <w:rPr>
          <w:rFonts w:ascii="Times New Roman" w:hAnsi="Times New Roman" w:cs="Times New Roman"/>
          <w:sz w:val="24"/>
          <w:szCs w:val="24"/>
        </w:rPr>
        <w:t xml:space="preserve"> or thick plastics, </w:t>
      </w:r>
      <w:r w:rsidR="0009373D" w:rsidRPr="0009373D">
        <w:rPr>
          <w:rFonts w:ascii="Times New Roman" w:hAnsi="Times New Roman" w:cs="Times New Roman"/>
          <w:sz w:val="24"/>
          <w:szCs w:val="24"/>
        </w:rPr>
        <w:t>to provide comfort for the consumers</w:t>
      </w:r>
      <w:r w:rsidR="00EB52B0">
        <w:rPr>
          <w:rFonts w:ascii="Times New Roman" w:hAnsi="Times New Roman" w:cs="Times New Roman"/>
          <w:sz w:val="24"/>
          <w:szCs w:val="24"/>
        </w:rPr>
        <w:t xml:space="preserve"> or patients</w:t>
      </w:r>
      <w:r w:rsidR="0009373D" w:rsidRPr="0009373D">
        <w:rPr>
          <w:rFonts w:ascii="Times New Roman" w:hAnsi="Times New Roman" w:cs="Times New Roman"/>
          <w:sz w:val="24"/>
          <w:szCs w:val="24"/>
        </w:rPr>
        <w:t xml:space="preserve">. </w:t>
      </w:r>
      <w:r w:rsidR="00E5293A">
        <w:rPr>
          <w:rFonts w:ascii="Times New Roman" w:hAnsi="Times New Roman" w:cs="Times New Roman"/>
          <w:sz w:val="24"/>
          <w:szCs w:val="24"/>
        </w:rPr>
        <w:t>Besides</w:t>
      </w:r>
      <w:r w:rsidR="0009373D" w:rsidRPr="0009373D">
        <w:rPr>
          <w:rFonts w:ascii="Times New Roman" w:hAnsi="Times New Roman" w:cs="Times New Roman"/>
          <w:sz w:val="24"/>
          <w:szCs w:val="24"/>
        </w:rPr>
        <w:t xml:space="preserve">, robotics </w:t>
      </w:r>
      <w:proofErr w:type="gramStart"/>
      <w:r w:rsidR="0088663D">
        <w:rPr>
          <w:rFonts w:ascii="Times New Roman" w:hAnsi="Times New Roman" w:cs="Times New Roman"/>
          <w:sz w:val="24"/>
          <w:szCs w:val="24"/>
        </w:rPr>
        <w:t>have</w:t>
      </w:r>
      <w:proofErr w:type="gramEnd"/>
      <w:r w:rsidR="0088663D">
        <w:rPr>
          <w:rFonts w:ascii="Times New Roman" w:hAnsi="Times New Roman" w:cs="Times New Roman"/>
          <w:sz w:val="24"/>
          <w:szCs w:val="24"/>
        </w:rPr>
        <w:t xml:space="preserve"> played a major role in the</w:t>
      </w:r>
      <w:r w:rsidR="0009373D" w:rsidRPr="0009373D">
        <w:rPr>
          <w:rFonts w:ascii="Times New Roman" w:hAnsi="Times New Roman" w:cs="Times New Roman"/>
          <w:sz w:val="24"/>
          <w:szCs w:val="24"/>
        </w:rPr>
        <w:t xml:space="preserve"> revolut</w:t>
      </w:r>
      <w:r w:rsidR="0088663D">
        <w:rPr>
          <w:rFonts w:ascii="Times New Roman" w:hAnsi="Times New Roman" w:cs="Times New Roman"/>
          <w:sz w:val="24"/>
          <w:szCs w:val="24"/>
        </w:rPr>
        <w:t>ion. These prosthetics arms and legs we</w:t>
      </w:r>
      <w:r w:rsidR="0009373D" w:rsidRPr="0009373D">
        <w:rPr>
          <w:rFonts w:ascii="Times New Roman" w:hAnsi="Times New Roman" w:cs="Times New Roman"/>
          <w:sz w:val="24"/>
          <w:szCs w:val="24"/>
        </w:rPr>
        <w:t>re designed to help amputees to enjoy the lifestyle that they were accustomed</w:t>
      </w:r>
      <w:r w:rsidR="00E5293A">
        <w:rPr>
          <w:rFonts w:ascii="Times New Roman" w:hAnsi="Times New Roman" w:cs="Times New Roman"/>
          <w:sz w:val="24"/>
          <w:szCs w:val="24"/>
        </w:rPr>
        <w:t xml:space="preserve"> to</w:t>
      </w:r>
      <w:r w:rsidR="0009373D" w:rsidRPr="0009373D">
        <w:rPr>
          <w:rFonts w:ascii="Times New Roman" w:hAnsi="Times New Roman" w:cs="Times New Roman"/>
          <w:sz w:val="24"/>
          <w:szCs w:val="24"/>
        </w:rPr>
        <w:t>. Further</w:t>
      </w:r>
      <w:r w:rsidR="00E5293A">
        <w:rPr>
          <w:rFonts w:ascii="Times New Roman" w:hAnsi="Times New Roman" w:cs="Times New Roman"/>
          <w:sz w:val="24"/>
          <w:szCs w:val="24"/>
        </w:rPr>
        <w:t>,</w:t>
      </w:r>
      <w:r w:rsidR="0009373D" w:rsidRPr="0009373D">
        <w:rPr>
          <w:rFonts w:ascii="Times New Roman" w:hAnsi="Times New Roman" w:cs="Times New Roman"/>
          <w:sz w:val="24"/>
          <w:szCs w:val="24"/>
        </w:rPr>
        <w:t xml:space="preserve"> these prosthetics were used </w:t>
      </w:r>
      <w:r w:rsidR="00E5293A">
        <w:rPr>
          <w:rFonts w:ascii="Times New Roman" w:hAnsi="Times New Roman" w:cs="Times New Roman"/>
          <w:sz w:val="24"/>
          <w:szCs w:val="24"/>
        </w:rPr>
        <w:t>for</w:t>
      </w:r>
      <w:r w:rsidR="0009373D" w:rsidRPr="0009373D">
        <w:rPr>
          <w:rFonts w:ascii="Times New Roman" w:hAnsi="Times New Roman" w:cs="Times New Roman"/>
          <w:sz w:val="24"/>
          <w:szCs w:val="24"/>
        </w:rPr>
        <w:t xml:space="preserve"> safety purposes and in military too. Overall my project aimed to improve prosthetic arms similar</w:t>
      </w:r>
      <w:r w:rsidR="00E5293A">
        <w:rPr>
          <w:rFonts w:ascii="Times New Roman" w:hAnsi="Times New Roman" w:cs="Times New Roman"/>
          <w:sz w:val="24"/>
          <w:szCs w:val="24"/>
        </w:rPr>
        <w:t>ily</w:t>
      </w:r>
      <w:r w:rsidR="0009373D" w:rsidRPr="0009373D">
        <w:rPr>
          <w:rFonts w:ascii="Times New Roman" w:hAnsi="Times New Roman" w:cs="Times New Roman"/>
          <w:sz w:val="24"/>
          <w:szCs w:val="24"/>
        </w:rPr>
        <w:t xml:space="preserve"> way at a low cost. Th</w:t>
      </w:r>
      <w:r w:rsidR="00E5293A">
        <w:rPr>
          <w:rFonts w:ascii="Times New Roman" w:hAnsi="Times New Roman" w:cs="Times New Roman"/>
          <w:sz w:val="24"/>
          <w:szCs w:val="24"/>
        </w:rPr>
        <w:t>is</w:t>
      </w:r>
      <w:r w:rsidR="0009373D" w:rsidRPr="0009373D">
        <w:rPr>
          <w:rFonts w:ascii="Times New Roman" w:hAnsi="Times New Roman" w:cs="Times New Roman"/>
          <w:sz w:val="24"/>
          <w:szCs w:val="24"/>
        </w:rPr>
        <w:t xml:space="preserve"> </w:t>
      </w:r>
      <w:r w:rsidR="00BF5F67" w:rsidRPr="0009373D">
        <w:rPr>
          <w:rFonts w:ascii="Times New Roman" w:hAnsi="Times New Roman" w:cs="Times New Roman"/>
          <w:sz w:val="24"/>
          <w:szCs w:val="24"/>
        </w:rPr>
        <w:t>info</w:t>
      </w:r>
      <w:r w:rsidR="00BF5F67">
        <w:rPr>
          <w:rFonts w:ascii="Times New Roman" w:hAnsi="Times New Roman" w:cs="Times New Roman"/>
          <w:sz w:val="24"/>
          <w:szCs w:val="24"/>
        </w:rPr>
        <w:t>rmation</w:t>
      </w:r>
      <w:r w:rsidR="00254A0B">
        <w:rPr>
          <w:rFonts w:ascii="Times New Roman" w:hAnsi="Times New Roman" w:cs="Times New Roman"/>
          <w:sz w:val="24"/>
          <w:szCs w:val="24"/>
        </w:rPr>
        <w:t xml:space="preserve"> </w:t>
      </w:r>
      <w:r w:rsidR="0023038C">
        <w:rPr>
          <w:rFonts w:ascii="Times New Roman" w:hAnsi="Times New Roman" w:cs="Times New Roman"/>
          <w:sz w:val="24"/>
          <w:szCs w:val="24"/>
        </w:rPr>
        <w:t xml:space="preserve">will help to design an </w:t>
      </w:r>
      <w:r w:rsidR="0009373D" w:rsidRPr="0009373D">
        <w:rPr>
          <w:rFonts w:ascii="Times New Roman" w:hAnsi="Times New Roman" w:cs="Times New Roman"/>
          <w:sz w:val="24"/>
          <w:szCs w:val="24"/>
        </w:rPr>
        <w:t>ideal prosthetic arm for</w:t>
      </w:r>
      <w:r w:rsidR="006B6699">
        <w:rPr>
          <w:rFonts w:ascii="Times New Roman" w:hAnsi="Times New Roman" w:cs="Times New Roman"/>
          <w:sz w:val="24"/>
          <w:szCs w:val="24"/>
        </w:rPr>
        <w:t xml:space="preserve"> </w:t>
      </w:r>
      <w:r w:rsidR="006B6699">
        <w:rPr>
          <w:rFonts w:ascii="Times New Roman" w:hAnsi="Times New Roman" w:cs="Times New Roman"/>
          <w:sz w:val="24"/>
          <w:szCs w:val="24"/>
        </w:rPr>
        <w:lastRenderedPageBreak/>
        <w:t>consumers from eighteen to</w:t>
      </w:r>
      <w:r w:rsidR="0009373D" w:rsidRPr="0009373D">
        <w:rPr>
          <w:rFonts w:ascii="Times New Roman" w:hAnsi="Times New Roman" w:cs="Times New Roman"/>
          <w:sz w:val="24"/>
          <w:szCs w:val="24"/>
        </w:rPr>
        <w:t xml:space="preserve"> fifty</w:t>
      </w:r>
      <w:r w:rsidR="00EB52B0">
        <w:rPr>
          <w:rFonts w:ascii="Times New Roman" w:hAnsi="Times New Roman" w:cs="Times New Roman"/>
          <w:sz w:val="24"/>
          <w:szCs w:val="24"/>
        </w:rPr>
        <w:t xml:space="preserve"> aged persons</w:t>
      </w:r>
      <w:r w:rsidR="0009373D" w:rsidRPr="0009373D">
        <w:rPr>
          <w:rFonts w:ascii="Times New Roman" w:hAnsi="Times New Roman" w:cs="Times New Roman"/>
          <w:sz w:val="24"/>
          <w:szCs w:val="24"/>
        </w:rPr>
        <w:t>.</w:t>
      </w:r>
    </w:p>
    <w:p w14:paraId="61A0D069" w14:textId="77777777" w:rsidR="0009373D" w:rsidRDefault="0009373D" w:rsidP="00254A0B">
      <w:pPr>
        <w:spacing w:before="240"/>
        <w:jc w:val="both"/>
        <w:rPr>
          <w:rFonts w:ascii="Times New Roman" w:hAnsi="Times New Roman" w:cs="Times New Roman"/>
        </w:rPr>
        <w:sectPr w:rsidR="0009373D" w:rsidSect="0009373D">
          <w:type w:val="continuous"/>
          <w:pgSz w:w="12240" w:h="15840"/>
          <w:pgMar w:top="1440" w:right="1440" w:bottom="1440" w:left="1440" w:header="720" w:footer="720" w:gutter="0"/>
          <w:cols w:num="2" w:space="720"/>
          <w:docGrid w:linePitch="360"/>
        </w:sectPr>
      </w:pPr>
    </w:p>
    <w:p w14:paraId="7168424E" w14:textId="77777777" w:rsidR="00254A0B" w:rsidRDefault="00254A0B" w:rsidP="00DD15B9">
      <w:pPr>
        <w:pStyle w:val="story-body-text"/>
        <w:shd w:val="clear" w:color="auto" w:fill="FFFFFF"/>
        <w:spacing w:before="0" w:beforeAutospacing="0" w:after="240" w:afterAutospacing="0"/>
        <w:rPr>
          <w:color w:val="333333"/>
          <w:shd w:val="clear" w:color="auto" w:fill="FFFFFF"/>
        </w:rPr>
      </w:pPr>
    </w:p>
    <w:p w14:paraId="47C49555" w14:textId="77777777" w:rsidR="00313F1F" w:rsidRDefault="00313F1F" w:rsidP="00DD15B9">
      <w:pPr>
        <w:pStyle w:val="story-body-text"/>
        <w:shd w:val="clear" w:color="auto" w:fill="FFFFFF"/>
        <w:spacing w:before="0" w:beforeAutospacing="0" w:after="240" w:afterAutospacing="0"/>
        <w:rPr>
          <w:color w:val="333333"/>
          <w:shd w:val="clear" w:color="auto" w:fill="FFFFFF"/>
        </w:rPr>
      </w:pPr>
    </w:p>
    <w:p w14:paraId="5BA1C667" w14:textId="77777777" w:rsidR="00254A0B" w:rsidRPr="00254A0B" w:rsidRDefault="00DA361C" w:rsidP="00DD15B9">
      <w:pPr>
        <w:pStyle w:val="story-body-text"/>
        <w:shd w:val="clear" w:color="auto" w:fill="FFFFFF"/>
        <w:spacing w:before="0" w:beforeAutospacing="0" w:after="240" w:afterAutospacing="0"/>
        <w:rPr>
          <w:b/>
          <w:color w:val="333333"/>
          <w:shd w:val="clear" w:color="auto" w:fill="FFFFFF"/>
        </w:rPr>
      </w:pPr>
      <w:r>
        <w:rPr>
          <w:b/>
          <w:color w:val="333333"/>
          <w:shd w:val="clear" w:color="auto" w:fill="FFFFFF"/>
        </w:rPr>
        <w:t xml:space="preserve">1.1 </w:t>
      </w:r>
      <w:r w:rsidR="00254A0B" w:rsidRPr="00254A0B">
        <w:rPr>
          <w:b/>
          <w:color w:val="333333"/>
          <w:shd w:val="clear" w:color="auto" w:fill="FFFFFF"/>
        </w:rPr>
        <w:t>Inventors of Prosthesis</w:t>
      </w:r>
    </w:p>
    <w:p w14:paraId="6845462A" w14:textId="77777777" w:rsidR="00DD15B9" w:rsidRDefault="00891A5B" w:rsidP="00254A0B">
      <w:pPr>
        <w:pStyle w:val="story-body-text"/>
        <w:shd w:val="clear" w:color="auto" w:fill="FFFFFF"/>
        <w:spacing w:before="0" w:beforeAutospacing="0" w:after="240" w:afterAutospacing="0"/>
        <w:jc w:val="both"/>
        <w:rPr>
          <w:color w:val="333333"/>
        </w:rPr>
      </w:pPr>
      <w:r>
        <w:rPr>
          <w:color w:val="333333"/>
          <w:shd w:val="clear" w:color="auto" w:fill="FFFFFF"/>
        </w:rPr>
        <w:t xml:space="preserve"> </w:t>
      </w:r>
      <w:r w:rsidR="00545E61">
        <w:rPr>
          <w:color w:val="333333"/>
          <w:shd w:val="clear" w:color="auto" w:fill="FFFFFF"/>
        </w:rPr>
        <w:tab/>
      </w:r>
      <w:r w:rsidR="006B6699">
        <w:rPr>
          <w:color w:val="333333"/>
          <w:shd w:val="clear" w:color="auto" w:fill="FFFFFF"/>
        </w:rPr>
        <w:t>George C. Devol,</w:t>
      </w:r>
      <w:r w:rsidR="00CD59C2">
        <w:rPr>
          <w:color w:val="333333"/>
          <w:shd w:val="clear" w:color="auto" w:fill="FFFFFF"/>
        </w:rPr>
        <w:t xml:space="preserve"> a huge</w:t>
      </w:r>
      <w:r w:rsidR="008C00C5">
        <w:rPr>
          <w:color w:val="333333"/>
          <w:shd w:val="clear" w:color="auto" w:fill="FFFFFF"/>
        </w:rPr>
        <w:t xml:space="preserve"> self-taught genius and inventor,</w:t>
      </w:r>
      <w:r w:rsidR="0023038C" w:rsidRPr="0023038C">
        <w:rPr>
          <w:color w:val="333333"/>
          <w:shd w:val="clear" w:color="auto" w:fill="FFFFFF"/>
        </w:rPr>
        <w:t xml:space="preserve"> who drew from sc</w:t>
      </w:r>
      <w:r w:rsidR="006B6699">
        <w:rPr>
          <w:color w:val="333333"/>
          <w:shd w:val="clear" w:color="auto" w:fill="FFFFFF"/>
        </w:rPr>
        <w:t xml:space="preserve">ience fiction to help </w:t>
      </w:r>
      <w:r w:rsidR="00FE31B5">
        <w:rPr>
          <w:color w:val="333333"/>
          <w:shd w:val="clear" w:color="auto" w:fill="FFFFFF"/>
        </w:rPr>
        <w:t xml:space="preserve">the </w:t>
      </w:r>
      <w:r w:rsidR="006B6699">
        <w:rPr>
          <w:color w:val="333333"/>
          <w:shd w:val="clear" w:color="auto" w:fill="FFFFFF"/>
        </w:rPr>
        <w:t>develop</w:t>
      </w:r>
      <w:r w:rsidR="00EB52B0">
        <w:rPr>
          <w:color w:val="333333"/>
          <w:shd w:val="clear" w:color="auto" w:fill="FFFFFF"/>
        </w:rPr>
        <w:t xml:space="preserve">ment </w:t>
      </w:r>
      <w:r w:rsidR="008C00C5">
        <w:rPr>
          <w:color w:val="333333"/>
          <w:shd w:val="clear" w:color="auto" w:fill="FFFFFF"/>
        </w:rPr>
        <w:t xml:space="preserve">of </w:t>
      </w:r>
      <w:r w:rsidR="006B6699">
        <w:rPr>
          <w:color w:val="333333"/>
          <w:shd w:val="clear" w:color="auto" w:fill="FFFFFF"/>
        </w:rPr>
        <w:t>Ult</w:t>
      </w:r>
      <w:r w:rsidR="0023038C" w:rsidRPr="0023038C">
        <w:rPr>
          <w:color w:val="333333"/>
          <w:shd w:val="clear" w:color="auto" w:fill="FFFFFF"/>
        </w:rPr>
        <w:t xml:space="preserve">imate, the revolutionary mechanical arm that became a </w:t>
      </w:r>
      <w:r w:rsidR="00AA009F">
        <w:rPr>
          <w:color w:val="333333"/>
          <w:shd w:val="clear" w:color="auto" w:fill="FFFFFF"/>
        </w:rPr>
        <w:t xml:space="preserve">great </w:t>
      </w:r>
      <w:r w:rsidR="0023038C" w:rsidRPr="0023038C">
        <w:rPr>
          <w:color w:val="333333"/>
          <w:shd w:val="clear" w:color="auto" w:fill="FFFFFF"/>
        </w:rPr>
        <w:t>prototype for robots now widely used on automobile assembly lines and in other industries,</w:t>
      </w:r>
      <w:r w:rsidR="00AA009F">
        <w:rPr>
          <w:color w:val="333333"/>
          <w:shd w:val="clear" w:color="auto" w:fill="FFFFFF"/>
        </w:rPr>
        <w:t xml:space="preserve"> he</w:t>
      </w:r>
      <w:r w:rsidR="0023038C" w:rsidRPr="0023038C">
        <w:rPr>
          <w:color w:val="333333"/>
          <w:shd w:val="clear" w:color="auto" w:fill="FFFFFF"/>
        </w:rPr>
        <w:t xml:space="preserve"> died on Thursday at his home in Wilton, Conn.</w:t>
      </w:r>
      <w:r w:rsidR="0023038C" w:rsidRPr="0023038C">
        <w:rPr>
          <w:rFonts w:ascii="Georgia" w:hAnsi="Georgia"/>
          <w:color w:val="333333"/>
        </w:rPr>
        <w:t xml:space="preserve"> </w:t>
      </w:r>
      <w:r w:rsidR="0023038C" w:rsidRPr="0023038C">
        <w:rPr>
          <w:color w:val="333333"/>
        </w:rPr>
        <w:t>In the early 1950s, before the advent of industrial robotics</w:t>
      </w:r>
      <w:r w:rsidR="00002F21">
        <w:rPr>
          <w:color w:val="333333"/>
        </w:rPr>
        <w:t>, Mr. Devol</w:t>
      </w:r>
      <w:r w:rsidR="00EB52B0">
        <w:rPr>
          <w:color w:val="333333"/>
        </w:rPr>
        <w:t xml:space="preserve"> built </w:t>
      </w:r>
      <w:r w:rsidR="0023038C" w:rsidRPr="0023038C">
        <w:rPr>
          <w:color w:val="333333"/>
        </w:rPr>
        <w:t xml:space="preserve"> his own work in electrical engineering and machine controls to design a mechanical arm that cou</w:t>
      </w:r>
      <w:r w:rsidR="00EB52B0">
        <w:rPr>
          <w:color w:val="333333"/>
        </w:rPr>
        <w:t>ld be programmed to repeat specific</w:t>
      </w:r>
      <w:r w:rsidR="0023038C" w:rsidRPr="0023038C">
        <w:rPr>
          <w:color w:val="333333"/>
        </w:rPr>
        <w:t xml:space="preserve"> tasks, like grasping and lifting.</w:t>
      </w:r>
      <w:r w:rsidR="006B6699">
        <w:rPr>
          <w:color w:val="333333"/>
        </w:rPr>
        <w:t xml:space="preserve"> </w:t>
      </w:r>
      <w:r w:rsidR="00EB52B0">
        <w:rPr>
          <w:color w:val="333333"/>
        </w:rPr>
        <w:t>He applied for a patent in 1954</w:t>
      </w:r>
      <w:r w:rsidR="0023038C">
        <w:rPr>
          <w:color w:val="333333"/>
        </w:rPr>
        <w:t>. Further</w:t>
      </w:r>
      <w:r w:rsidR="00FE31B5">
        <w:rPr>
          <w:color w:val="333333"/>
        </w:rPr>
        <w:t>,</w:t>
      </w:r>
      <w:r w:rsidR="0023038C">
        <w:rPr>
          <w:color w:val="333333"/>
        </w:rPr>
        <w:t xml:space="preserve"> his findi</w:t>
      </w:r>
      <w:r w:rsidR="00033084">
        <w:rPr>
          <w:color w:val="333333"/>
        </w:rPr>
        <w:t>ng gives rise to a new prosthesi</w:t>
      </w:r>
      <w:r w:rsidR="00EB52B0">
        <w:rPr>
          <w:color w:val="333333"/>
        </w:rPr>
        <w:t>s mechanism.</w:t>
      </w:r>
    </w:p>
    <w:p w14:paraId="44A1B6EA" w14:textId="77777777" w:rsidR="00DD15B9" w:rsidRDefault="00DD15B9" w:rsidP="00254A0B">
      <w:pPr>
        <w:pStyle w:val="story-body-text"/>
        <w:shd w:val="clear" w:color="auto" w:fill="FFFFFF"/>
        <w:spacing w:before="0" w:beforeAutospacing="0" w:after="240" w:afterAutospacing="0"/>
        <w:jc w:val="both"/>
        <w:rPr>
          <w:color w:val="333333"/>
        </w:rPr>
      </w:pPr>
      <w:r>
        <w:rPr>
          <w:noProof/>
          <w:color w:val="333333"/>
        </w:rPr>
        <w:drawing>
          <wp:inline distT="0" distB="0" distL="0" distR="0" wp14:anchorId="2496DC38" wp14:editId="4A8B1760">
            <wp:extent cx="222885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y_prosthetics05.jpg"/>
                    <pic:cNvPicPr/>
                  </pic:nvPicPr>
                  <pic:blipFill>
                    <a:blip r:embed="rId11">
                      <a:extLst>
                        <a:ext uri="{28A0092B-C50C-407E-A947-70E740481C1C}">
                          <a14:useLocalDpi xmlns:a14="http://schemas.microsoft.com/office/drawing/2010/main" val="0"/>
                        </a:ext>
                      </a:extLst>
                    </a:blip>
                    <a:stretch>
                      <a:fillRect/>
                    </a:stretch>
                  </pic:blipFill>
                  <pic:spPr>
                    <a:xfrm>
                      <a:off x="0" y="0"/>
                      <a:ext cx="2228850" cy="3810000"/>
                    </a:xfrm>
                    <a:prstGeom prst="rect">
                      <a:avLst/>
                    </a:prstGeom>
                  </pic:spPr>
                </pic:pic>
              </a:graphicData>
            </a:graphic>
          </wp:inline>
        </w:drawing>
      </w:r>
    </w:p>
    <w:p w14:paraId="0AF2F9F1" w14:textId="77777777" w:rsidR="00CD59C2" w:rsidRPr="00CD59C2" w:rsidRDefault="00CD59C2" w:rsidP="00254A0B">
      <w:pPr>
        <w:pStyle w:val="story-body-text"/>
        <w:shd w:val="clear" w:color="auto" w:fill="FFFFFF"/>
        <w:spacing w:before="0" w:beforeAutospacing="0" w:after="240" w:afterAutospacing="0"/>
        <w:jc w:val="both"/>
        <w:rPr>
          <w:i/>
          <w:color w:val="333333"/>
        </w:rPr>
      </w:pPr>
      <w:r>
        <w:rPr>
          <w:i/>
          <w:color w:val="333333"/>
        </w:rPr>
        <w:t xml:space="preserve">Fig; 1 The beginning stage of </w:t>
      </w:r>
      <w:r w:rsidR="00FE31B5">
        <w:rPr>
          <w:i/>
          <w:color w:val="333333"/>
        </w:rPr>
        <w:t xml:space="preserve">a </w:t>
      </w:r>
      <w:r>
        <w:rPr>
          <w:i/>
          <w:color w:val="333333"/>
        </w:rPr>
        <w:t>prosthesis</w:t>
      </w:r>
    </w:p>
    <w:p w14:paraId="266B383E" w14:textId="77777777" w:rsidR="0023038C" w:rsidRDefault="006C2EC1" w:rsidP="00545E61">
      <w:pPr>
        <w:pStyle w:val="story-body-text"/>
        <w:shd w:val="clear" w:color="auto" w:fill="FFFFFF"/>
        <w:spacing w:before="0" w:beforeAutospacing="0" w:after="240" w:afterAutospacing="0"/>
        <w:ind w:firstLine="720"/>
        <w:jc w:val="both"/>
        <w:rPr>
          <w:color w:val="333333"/>
        </w:rPr>
      </w:pPr>
      <w:r>
        <w:rPr>
          <w:color w:val="333333"/>
        </w:rPr>
        <w:t>Van Phi</w:t>
      </w:r>
      <w:r w:rsidR="008C00C5">
        <w:rPr>
          <w:color w:val="333333"/>
        </w:rPr>
        <w:t>llips is an American inventor, who invented</w:t>
      </w:r>
      <w:r>
        <w:rPr>
          <w:color w:val="333333"/>
        </w:rPr>
        <w:t xml:space="preserve"> prosthetics. He is known for </w:t>
      </w:r>
      <w:r w:rsidR="00CD59C2">
        <w:rPr>
          <w:color w:val="333333"/>
        </w:rPr>
        <w:t xml:space="preserve">his </w:t>
      </w:r>
      <w:r>
        <w:rPr>
          <w:color w:val="333333"/>
        </w:rPr>
        <w:t>flex foot brand of artificial foot and limbs that he created.</w:t>
      </w:r>
    </w:p>
    <w:p w14:paraId="7A596402" w14:textId="77777777" w:rsidR="006C2EC1" w:rsidRDefault="006C2EC1" w:rsidP="00545E61">
      <w:pPr>
        <w:pStyle w:val="story-body-text"/>
        <w:shd w:val="clear" w:color="auto" w:fill="FFFFFF"/>
        <w:spacing w:before="0" w:beforeAutospacing="0" w:after="240" w:afterAutospacing="0"/>
        <w:ind w:firstLine="720"/>
        <w:jc w:val="both"/>
        <w:rPr>
          <w:color w:val="333333"/>
        </w:rPr>
      </w:pPr>
      <w:r>
        <w:rPr>
          <w:color w:val="333333"/>
        </w:rPr>
        <w:t>From the ancient</w:t>
      </w:r>
      <w:r w:rsidR="00DD15B9">
        <w:rPr>
          <w:color w:val="333333"/>
        </w:rPr>
        <w:t xml:space="preserve"> pyramids to World war, </w:t>
      </w:r>
      <w:r>
        <w:rPr>
          <w:color w:val="333333"/>
        </w:rPr>
        <w:t>the prosthetic filed played a sophisticated example of man’s determination to do better.</w:t>
      </w:r>
    </w:p>
    <w:p w14:paraId="525E977D" w14:textId="77777777" w:rsidR="00DD15B9" w:rsidRDefault="006C2EC1" w:rsidP="00545E61">
      <w:pPr>
        <w:pStyle w:val="story-body-text"/>
        <w:shd w:val="clear" w:color="auto" w:fill="FFFFFF"/>
        <w:spacing w:before="0" w:beforeAutospacing="0" w:after="240" w:afterAutospacing="0"/>
        <w:ind w:firstLine="720"/>
        <w:jc w:val="both"/>
        <w:rPr>
          <w:noProof/>
          <w:color w:val="333333"/>
          <w:shd w:val="clear" w:color="auto" w:fill="FFFFFF"/>
        </w:rPr>
      </w:pPr>
      <w:r>
        <w:rPr>
          <w:color w:val="333333"/>
        </w:rPr>
        <w:t>The evolution of prosthetic</w:t>
      </w:r>
      <w:r w:rsidR="00FE31B5">
        <w:rPr>
          <w:color w:val="333333"/>
        </w:rPr>
        <w:t>s</w:t>
      </w:r>
      <w:r>
        <w:rPr>
          <w:color w:val="333333"/>
        </w:rPr>
        <w:t xml:space="preserve"> is a long and storied history, f</w:t>
      </w:r>
      <w:r w:rsidR="00DD15B9">
        <w:rPr>
          <w:color w:val="333333"/>
        </w:rPr>
        <w:t xml:space="preserve">rom its primitive is a long and </w:t>
      </w:r>
      <w:r>
        <w:rPr>
          <w:color w:val="333333"/>
        </w:rPr>
        <w:t xml:space="preserve">storied history, from its primitive beginnings </w:t>
      </w:r>
      <w:r w:rsidR="00EB52B0">
        <w:rPr>
          <w:color w:val="333333"/>
        </w:rPr>
        <w:t xml:space="preserve">in olden age </w:t>
      </w:r>
      <w:r>
        <w:rPr>
          <w:color w:val="333333"/>
        </w:rPr>
        <w:t>to its sophisticated pr</w:t>
      </w:r>
      <w:r w:rsidR="00AA009F">
        <w:rPr>
          <w:color w:val="333333"/>
        </w:rPr>
        <w:t>e</w:t>
      </w:r>
      <w:r w:rsidR="00EB52B0">
        <w:rPr>
          <w:color w:val="333333"/>
        </w:rPr>
        <w:t>sent to the exciting visions of</w:t>
      </w:r>
      <w:r w:rsidR="008C00C5">
        <w:rPr>
          <w:color w:val="333333"/>
        </w:rPr>
        <w:t xml:space="preserve"> </w:t>
      </w:r>
      <w:r w:rsidR="00FE31B5">
        <w:rPr>
          <w:color w:val="333333"/>
        </w:rPr>
        <w:t xml:space="preserve">the </w:t>
      </w:r>
      <w:r w:rsidR="008C00C5">
        <w:rPr>
          <w:color w:val="333333"/>
        </w:rPr>
        <w:t xml:space="preserve">future. As in </w:t>
      </w:r>
      <w:r w:rsidR="00FE31B5">
        <w:rPr>
          <w:color w:val="333333"/>
        </w:rPr>
        <w:t xml:space="preserve">the </w:t>
      </w:r>
      <w:r>
        <w:rPr>
          <w:color w:val="333333"/>
        </w:rPr>
        <w:t>development of any other field, some</w:t>
      </w:r>
      <w:r w:rsidR="008C00C5">
        <w:rPr>
          <w:color w:val="333333"/>
        </w:rPr>
        <w:t xml:space="preserve"> new</w:t>
      </w:r>
      <w:r>
        <w:rPr>
          <w:color w:val="333333"/>
        </w:rPr>
        <w:t xml:space="preserve"> ideas and inventions have worked and been expanded upon such as the fixed position foot while others have </w:t>
      </w:r>
      <w:r w:rsidR="008C00C5">
        <w:rPr>
          <w:color w:val="333333"/>
        </w:rPr>
        <w:t xml:space="preserve">been </w:t>
      </w:r>
      <w:r>
        <w:rPr>
          <w:color w:val="333333"/>
        </w:rPr>
        <w:t>fallen by ways</w:t>
      </w:r>
      <w:r w:rsidR="00EB52B0">
        <w:rPr>
          <w:color w:val="333333"/>
        </w:rPr>
        <w:t>ide or become bionic</w:t>
      </w:r>
      <w:r>
        <w:rPr>
          <w:color w:val="333333"/>
        </w:rPr>
        <w:t xml:space="preserve"> such as </w:t>
      </w:r>
      <w:r w:rsidR="00DD15B9">
        <w:rPr>
          <w:color w:val="333333"/>
        </w:rPr>
        <w:t xml:space="preserve">the use of </w:t>
      </w:r>
      <w:r w:rsidR="00FE31B5">
        <w:rPr>
          <w:color w:val="333333"/>
        </w:rPr>
        <w:t xml:space="preserve">the </w:t>
      </w:r>
      <w:r w:rsidR="00DD15B9">
        <w:rPr>
          <w:color w:val="333333"/>
        </w:rPr>
        <w:t xml:space="preserve">iron in a </w:t>
      </w:r>
      <w:r w:rsidR="00033084">
        <w:rPr>
          <w:color w:val="333333"/>
        </w:rPr>
        <w:t>prosthesi</w:t>
      </w:r>
      <w:r w:rsidR="00DD15B9">
        <w:rPr>
          <w:color w:val="333333"/>
        </w:rPr>
        <w:t>s.</w:t>
      </w:r>
      <w:r w:rsidR="00DD15B9" w:rsidRPr="00DD15B9">
        <w:rPr>
          <w:noProof/>
          <w:color w:val="333333"/>
          <w:shd w:val="clear" w:color="auto" w:fill="FFFFFF"/>
        </w:rPr>
        <w:t xml:space="preserve"> </w:t>
      </w:r>
    </w:p>
    <w:p w14:paraId="11E66C82" w14:textId="77777777" w:rsidR="006C2EC1" w:rsidRDefault="00DD15B9" w:rsidP="00254A0B">
      <w:pPr>
        <w:pStyle w:val="story-body-text"/>
        <w:shd w:val="clear" w:color="auto" w:fill="FFFFFF"/>
        <w:spacing w:before="0" w:beforeAutospacing="0" w:after="240" w:afterAutospacing="0"/>
        <w:jc w:val="both"/>
        <w:rPr>
          <w:color w:val="333333"/>
        </w:rPr>
      </w:pPr>
      <w:r>
        <w:rPr>
          <w:noProof/>
          <w:color w:val="333333"/>
          <w:shd w:val="clear" w:color="auto" w:fill="FFFFFF"/>
        </w:rPr>
        <w:drawing>
          <wp:inline distT="0" distB="0" distL="0" distR="0" wp14:anchorId="550C9F35" wp14:editId="60448C38">
            <wp:extent cx="2743200" cy="231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63837.jpg"/>
                    <pic:cNvPicPr/>
                  </pic:nvPicPr>
                  <pic:blipFill>
                    <a:blip r:embed="rId12">
                      <a:extLst>
                        <a:ext uri="{28A0092B-C50C-407E-A947-70E740481C1C}">
                          <a14:useLocalDpi xmlns:a14="http://schemas.microsoft.com/office/drawing/2010/main" val="0"/>
                        </a:ext>
                      </a:extLst>
                    </a:blip>
                    <a:stretch>
                      <a:fillRect/>
                    </a:stretch>
                  </pic:blipFill>
                  <pic:spPr>
                    <a:xfrm>
                      <a:off x="0" y="0"/>
                      <a:ext cx="2743200" cy="2312035"/>
                    </a:xfrm>
                    <a:prstGeom prst="rect">
                      <a:avLst/>
                    </a:prstGeom>
                  </pic:spPr>
                </pic:pic>
              </a:graphicData>
            </a:graphic>
          </wp:inline>
        </w:drawing>
      </w:r>
    </w:p>
    <w:p w14:paraId="4FDD5F63" w14:textId="77777777" w:rsidR="00DD15B9" w:rsidRPr="00A77523" w:rsidRDefault="00002F21" w:rsidP="00254A0B">
      <w:pPr>
        <w:pStyle w:val="story-body-text"/>
        <w:shd w:val="clear" w:color="auto" w:fill="FFFFFF"/>
        <w:spacing w:before="0" w:beforeAutospacing="0" w:after="240" w:afterAutospacing="0"/>
        <w:jc w:val="both"/>
        <w:rPr>
          <w:i/>
          <w:color w:val="333333"/>
        </w:rPr>
      </w:pPr>
      <w:r>
        <w:rPr>
          <w:i/>
          <w:color w:val="333333"/>
        </w:rPr>
        <w:t xml:space="preserve">Fig: 2 </w:t>
      </w:r>
      <w:r w:rsidR="00A77523">
        <w:rPr>
          <w:i/>
          <w:color w:val="333333"/>
        </w:rPr>
        <w:t>Prosthetic</w:t>
      </w:r>
      <w:r w:rsidR="00FE31B5">
        <w:rPr>
          <w:i/>
          <w:color w:val="333333"/>
        </w:rPr>
        <w:t>s</w:t>
      </w:r>
      <w:r w:rsidR="00A77523">
        <w:rPr>
          <w:i/>
          <w:color w:val="333333"/>
        </w:rPr>
        <w:t xml:space="preserve"> </w:t>
      </w:r>
      <w:proofErr w:type="gramStart"/>
      <w:r w:rsidR="00A77523">
        <w:rPr>
          <w:i/>
          <w:color w:val="333333"/>
        </w:rPr>
        <w:t>arm</w:t>
      </w:r>
      <w:proofErr w:type="gramEnd"/>
      <w:r w:rsidR="00A77523">
        <w:rPr>
          <w:i/>
          <w:color w:val="333333"/>
        </w:rPr>
        <w:t xml:space="preserve"> made of wooden and steel</w:t>
      </w:r>
    </w:p>
    <w:p w14:paraId="7AA14096" w14:textId="77777777" w:rsidR="00DD15B9" w:rsidRDefault="00DD15B9" w:rsidP="00545E61">
      <w:pPr>
        <w:pStyle w:val="story-body-text"/>
        <w:shd w:val="clear" w:color="auto" w:fill="FFFFFF"/>
        <w:spacing w:before="0" w:beforeAutospacing="0" w:after="240" w:afterAutospacing="0"/>
        <w:ind w:firstLine="720"/>
        <w:jc w:val="both"/>
        <w:rPr>
          <w:color w:val="333333"/>
        </w:rPr>
        <w:sectPr w:rsidR="00DD15B9" w:rsidSect="006C2EC1">
          <w:type w:val="continuous"/>
          <w:pgSz w:w="12240" w:h="15840"/>
          <w:pgMar w:top="1440" w:right="1440" w:bottom="1440" w:left="1440" w:header="720" w:footer="720" w:gutter="0"/>
          <w:cols w:num="2" w:space="720"/>
          <w:docGrid w:linePitch="360"/>
        </w:sectPr>
      </w:pPr>
      <w:r>
        <w:rPr>
          <w:color w:val="333333"/>
        </w:rPr>
        <w:t>And their inventions gave rise to di</w:t>
      </w:r>
      <w:r w:rsidR="00033084">
        <w:rPr>
          <w:color w:val="333333"/>
        </w:rPr>
        <w:t>scover a new high</w:t>
      </w:r>
      <w:r w:rsidR="00313F1F">
        <w:rPr>
          <w:color w:val="333333"/>
        </w:rPr>
        <w:t>-</w:t>
      </w:r>
      <w:r w:rsidR="00033084">
        <w:rPr>
          <w:color w:val="333333"/>
        </w:rPr>
        <w:t>tech prosthesi</w:t>
      </w:r>
      <w:r w:rsidR="006B6699">
        <w:rPr>
          <w:color w:val="333333"/>
        </w:rPr>
        <w:t>s with the use of N</w:t>
      </w:r>
      <w:r>
        <w:rPr>
          <w:color w:val="333333"/>
        </w:rPr>
        <w:t xml:space="preserve">anotechnology and other microcontrollers. In addition to the prosthetic </w:t>
      </w:r>
      <w:r>
        <w:rPr>
          <w:color w:val="333333"/>
        </w:rPr>
        <w:lastRenderedPageBreak/>
        <w:t>arm, a highly well</w:t>
      </w:r>
      <w:r w:rsidR="00FE31B5">
        <w:rPr>
          <w:color w:val="333333"/>
        </w:rPr>
        <w:t>-</w:t>
      </w:r>
      <w:r>
        <w:rPr>
          <w:color w:val="333333"/>
        </w:rPr>
        <w:t>performed pr</w:t>
      </w:r>
      <w:r w:rsidR="00EB52B0">
        <w:rPr>
          <w:color w:val="333333"/>
        </w:rPr>
        <w:t>osthetic leg is also developed. With the use of</w:t>
      </w:r>
      <w:r w:rsidR="00313F1F">
        <w:rPr>
          <w:color w:val="333333"/>
        </w:rPr>
        <w:t xml:space="preserve"> </w:t>
      </w:r>
      <w:r w:rsidR="00EB52B0">
        <w:rPr>
          <w:color w:val="333333"/>
        </w:rPr>
        <w:t>sensors, we can control its specific flexibility.</w:t>
      </w:r>
      <w:r>
        <w:rPr>
          <w:color w:val="333333"/>
        </w:rPr>
        <w:t xml:space="preserve"> </w:t>
      </w:r>
    </w:p>
    <w:p w14:paraId="1737C2B7" w14:textId="77777777" w:rsidR="00A77523" w:rsidRPr="00EB52B0" w:rsidRDefault="00A77523" w:rsidP="00EB52B0">
      <w:pPr>
        <w:spacing w:before="240"/>
        <w:jc w:val="both"/>
        <w:rPr>
          <w:rFonts w:ascii="Times New Roman" w:eastAsia="Times New Roman" w:hAnsi="Times New Roman" w:cs="Times New Roman"/>
          <w:i/>
          <w:color w:val="333333"/>
          <w:sz w:val="24"/>
          <w:szCs w:val="24"/>
        </w:rPr>
        <w:sectPr w:rsidR="00A77523" w:rsidRPr="00EB52B0" w:rsidSect="00A77523">
          <w:type w:val="continuous"/>
          <w:pgSz w:w="12240" w:h="15840"/>
          <w:pgMar w:top="1440" w:right="1440" w:bottom="1440" w:left="1440" w:header="720" w:footer="720" w:gutter="0"/>
          <w:cols w:num="2" w:space="720"/>
          <w:docGrid w:linePitch="360"/>
        </w:sectPr>
      </w:pPr>
    </w:p>
    <w:p w14:paraId="5135A2A6" w14:textId="77777777" w:rsidR="00033084" w:rsidRPr="00254A0B" w:rsidRDefault="00DA361C" w:rsidP="0009373D">
      <w:pPr>
        <w:spacing w:before="24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1.2 </w:t>
      </w:r>
      <w:r w:rsidR="00002F21">
        <w:rPr>
          <w:rFonts w:ascii="Times New Roman" w:hAnsi="Times New Roman" w:cs="Times New Roman"/>
          <w:b/>
          <w:color w:val="333333"/>
          <w:sz w:val="24"/>
          <w:szCs w:val="24"/>
          <w:shd w:val="clear" w:color="auto" w:fill="FFFFFF"/>
        </w:rPr>
        <w:t>Evolution of prosthesi</w:t>
      </w:r>
      <w:r w:rsidR="00033084" w:rsidRPr="00254A0B">
        <w:rPr>
          <w:rFonts w:ascii="Times New Roman" w:hAnsi="Times New Roman" w:cs="Times New Roman"/>
          <w:b/>
          <w:color w:val="333333"/>
          <w:sz w:val="24"/>
          <w:szCs w:val="24"/>
          <w:shd w:val="clear" w:color="auto" w:fill="FFFFFF"/>
        </w:rPr>
        <w:t>s</w:t>
      </w:r>
    </w:p>
    <w:p w14:paraId="11AD8EAD" w14:textId="77777777" w:rsidR="0029456D" w:rsidRDefault="0029456D" w:rsidP="0009373D">
      <w:pPr>
        <w:spacing w:before="240"/>
        <w:rPr>
          <w:rFonts w:ascii="Times New Roman" w:hAnsi="Times New Roman" w:cs="Times New Roman"/>
          <w:color w:val="333333"/>
          <w:sz w:val="24"/>
          <w:szCs w:val="24"/>
          <w:shd w:val="clear" w:color="auto" w:fill="FFFFFF"/>
        </w:rPr>
        <w:sectPr w:rsidR="0029456D" w:rsidSect="0009373D">
          <w:type w:val="continuous"/>
          <w:pgSz w:w="12240" w:h="15840"/>
          <w:pgMar w:top="1440" w:right="1440" w:bottom="1440" w:left="1440" w:header="720" w:footer="720" w:gutter="0"/>
          <w:cols w:space="720"/>
          <w:docGrid w:linePitch="360"/>
        </w:sectPr>
      </w:pPr>
    </w:p>
    <w:p w14:paraId="4A474A8E" w14:textId="77777777" w:rsidR="00DC37C3" w:rsidRDefault="00033084"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In 1696 Pieter Verduyn</w:t>
      </w:r>
      <w:r w:rsidR="006B6699">
        <w:rPr>
          <w:rFonts w:ascii="Times New Roman" w:hAnsi="Times New Roman" w:cs="Times New Roman"/>
          <w:color w:val="333333"/>
          <w:sz w:val="24"/>
          <w:szCs w:val="24"/>
          <w:shd w:val="clear" w:color="auto" w:fill="FFFFFF"/>
        </w:rPr>
        <w:t xml:space="preserve"> developed the first non-</w:t>
      </w:r>
      <w:r w:rsidR="00EB52B0">
        <w:rPr>
          <w:rFonts w:ascii="Times New Roman" w:hAnsi="Times New Roman" w:cs="Times New Roman"/>
          <w:color w:val="333333"/>
          <w:sz w:val="24"/>
          <w:szCs w:val="24"/>
          <w:shd w:val="clear" w:color="auto" w:fill="FFFFFF"/>
        </w:rPr>
        <w:t xml:space="preserve">locking </w:t>
      </w:r>
      <w:r>
        <w:rPr>
          <w:rFonts w:ascii="Times New Roman" w:hAnsi="Times New Roman" w:cs="Times New Roman"/>
          <w:color w:val="333333"/>
          <w:sz w:val="24"/>
          <w:szCs w:val="24"/>
          <w:shd w:val="clear" w:color="auto" w:fill="FFFFFF"/>
        </w:rPr>
        <w:t>prosthesis</w:t>
      </w:r>
      <w:r w:rsidR="00EB52B0">
        <w:rPr>
          <w:rFonts w:ascii="Times New Roman" w:hAnsi="Times New Roman" w:cs="Times New Roman"/>
          <w:color w:val="333333"/>
          <w:sz w:val="24"/>
          <w:szCs w:val="24"/>
          <w:shd w:val="clear" w:color="auto" w:fill="FFFFFF"/>
        </w:rPr>
        <w:t xml:space="preserve"> which can be fixed below </w:t>
      </w:r>
      <w:r w:rsidR="00E730BD">
        <w:rPr>
          <w:rFonts w:ascii="Times New Roman" w:hAnsi="Times New Roman" w:cs="Times New Roman"/>
          <w:color w:val="333333"/>
          <w:sz w:val="24"/>
          <w:szCs w:val="24"/>
          <w:shd w:val="clear" w:color="auto" w:fill="FFFFFF"/>
        </w:rPr>
        <w:t xml:space="preserve">the </w:t>
      </w:r>
      <w:r w:rsidR="00EB52B0">
        <w:rPr>
          <w:rFonts w:ascii="Times New Roman" w:hAnsi="Times New Roman" w:cs="Times New Roman"/>
          <w:color w:val="333333"/>
          <w:sz w:val="24"/>
          <w:szCs w:val="24"/>
          <w:shd w:val="clear" w:color="auto" w:fill="FFFFFF"/>
        </w:rPr>
        <w:t>knee</w:t>
      </w:r>
      <w:r>
        <w:rPr>
          <w:rFonts w:ascii="Times New Roman" w:hAnsi="Times New Roman" w:cs="Times New Roman"/>
          <w:color w:val="333333"/>
          <w:sz w:val="24"/>
          <w:szCs w:val="24"/>
          <w:shd w:val="clear" w:color="auto" w:fill="FFFFFF"/>
        </w:rPr>
        <w:t xml:space="preserve">. </w:t>
      </w:r>
      <w:r w:rsidR="008C00C5">
        <w:rPr>
          <w:rFonts w:ascii="Times New Roman" w:hAnsi="Times New Roman" w:cs="Times New Roman"/>
          <w:color w:val="333333"/>
          <w:sz w:val="24"/>
          <w:szCs w:val="24"/>
          <w:shd w:val="clear" w:color="auto" w:fill="FFFFFF"/>
        </w:rPr>
        <w:t xml:space="preserve">In 1800, James Potts, from London, </w:t>
      </w:r>
      <w:r w:rsidR="00DC37C3">
        <w:rPr>
          <w:rFonts w:ascii="Times New Roman" w:hAnsi="Times New Roman" w:cs="Times New Roman"/>
          <w:color w:val="333333"/>
          <w:sz w:val="24"/>
          <w:szCs w:val="24"/>
          <w:shd w:val="clear" w:color="auto" w:fill="FFFFFF"/>
        </w:rPr>
        <w:t>designed a prosthesis made of a wooden shank and socket, a steel knee joint and an articulated foot that was controlled by catgut from knee to ankle. It would become known as “Anglesey Leg”, after Marques of Angles</w:t>
      </w:r>
      <w:r w:rsidR="00C45102">
        <w:rPr>
          <w:rFonts w:ascii="Times New Roman" w:hAnsi="Times New Roman" w:cs="Times New Roman"/>
          <w:color w:val="333333"/>
          <w:sz w:val="24"/>
          <w:szCs w:val="24"/>
          <w:shd w:val="clear" w:color="auto" w:fill="FFFFFF"/>
        </w:rPr>
        <w:t>e</w:t>
      </w:r>
      <w:r w:rsidR="00DC37C3">
        <w:rPr>
          <w:rFonts w:ascii="Times New Roman" w:hAnsi="Times New Roman" w:cs="Times New Roman"/>
          <w:color w:val="333333"/>
          <w:sz w:val="24"/>
          <w:szCs w:val="24"/>
          <w:shd w:val="clear" w:color="auto" w:fill="FFFFFF"/>
        </w:rPr>
        <w:t xml:space="preserve">y who lost his leg in </w:t>
      </w:r>
      <w:r w:rsidR="00E730BD">
        <w:rPr>
          <w:rFonts w:ascii="Times New Roman" w:hAnsi="Times New Roman" w:cs="Times New Roman"/>
          <w:color w:val="333333"/>
          <w:sz w:val="24"/>
          <w:szCs w:val="24"/>
          <w:shd w:val="clear" w:color="auto" w:fill="FFFFFF"/>
        </w:rPr>
        <w:t xml:space="preserve">the </w:t>
      </w:r>
      <w:r w:rsidR="00DC37C3">
        <w:rPr>
          <w:rFonts w:ascii="Times New Roman" w:hAnsi="Times New Roman" w:cs="Times New Roman"/>
          <w:color w:val="333333"/>
          <w:sz w:val="24"/>
          <w:szCs w:val="24"/>
          <w:shd w:val="clear" w:color="auto" w:fill="FFFFFF"/>
        </w:rPr>
        <w:t>battle of Waterloo and wrote the leg.</w:t>
      </w:r>
    </w:p>
    <w:p w14:paraId="2C03FCE8" w14:textId="77777777" w:rsidR="0029456D" w:rsidRDefault="00DC37C3"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In 1846 B</w:t>
      </w:r>
      <w:r w:rsidR="00BF5F67">
        <w:rPr>
          <w:rFonts w:ascii="Times New Roman" w:hAnsi="Times New Roman" w:cs="Times New Roman"/>
          <w:color w:val="333333"/>
          <w:sz w:val="24"/>
          <w:szCs w:val="24"/>
          <w:shd w:val="clear" w:color="auto" w:fill="FFFFFF"/>
        </w:rPr>
        <w:t>enjamin Palmer saw no reason for</w:t>
      </w:r>
      <w:r>
        <w:rPr>
          <w:rFonts w:ascii="Times New Roman" w:hAnsi="Times New Roman" w:cs="Times New Roman"/>
          <w:color w:val="333333"/>
          <w:sz w:val="24"/>
          <w:szCs w:val="24"/>
          <w:shd w:val="clear" w:color="auto" w:fill="FFFFFF"/>
        </w:rPr>
        <w:t xml:space="preserve"> leg amputees to have a</w:t>
      </w:r>
      <w:r w:rsidR="006B6699">
        <w:rPr>
          <w:rFonts w:ascii="Times New Roman" w:hAnsi="Times New Roman" w:cs="Times New Roman"/>
          <w:color w:val="333333"/>
          <w:sz w:val="24"/>
          <w:szCs w:val="24"/>
          <w:shd w:val="clear" w:color="auto" w:fill="FFFFFF"/>
        </w:rPr>
        <w:t>n</w:t>
      </w:r>
      <w:r>
        <w:rPr>
          <w:rFonts w:ascii="Times New Roman" w:hAnsi="Times New Roman" w:cs="Times New Roman"/>
          <w:color w:val="333333"/>
          <w:sz w:val="24"/>
          <w:szCs w:val="24"/>
          <w:shd w:val="clear" w:color="auto" w:fill="FFFFFF"/>
        </w:rPr>
        <w:t xml:space="preserve"> unsightly gap between various components </w:t>
      </w:r>
      <w:r w:rsidR="00CD59C2">
        <w:rPr>
          <w:rFonts w:ascii="Times New Roman" w:hAnsi="Times New Roman" w:cs="Times New Roman"/>
          <w:color w:val="333333"/>
          <w:sz w:val="24"/>
          <w:szCs w:val="24"/>
          <w:shd w:val="clear" w:color="auto" w:fill="FFFFFF"/>
        </w:rPr>
        <w:t xml:space="preserve">from materials </w:t>
      </w:r>
      <w:r>
        <w:rPr>
          <w:rFonts w:ascii="Times New Roman" w:hAnsi="Times New Roman" w:cs="Times New Roman"/>
          <w:color w:val="333333"/>
          <w:sz w:val="24"/>
          <w:szCs w:val="24"/>
          <w:shd w:val="clear" w:color="auto" w:fill="FFFFFF"/>
        </w:rPr>
        <w:t xml:space="preserve">and improved upon the </w:t>
      </w:r>
      <w:r w:rsidR="00E730BD">
        <w:rPr>
          <w:rFonts w:ascii="Times New Roman" w:hAnsi="Times New Roman" w:cs="Times New Roman"/>
          <w:color w:val="333333"/>
          <w:sz w:val="24"/>
          <w:szCs w:val="24"/>
          <w:shd w:val="clear" w:color="auto" w:fill="FFFFFF"/>
        </w:rPr>
        <w:t>Delphi</w:t>
      </w:r>
      <w:r>
        <w:rPr>
          <w:rFonts w:ascii="Times New Roman" w:hAnsi="Times New Roman" w:cs="Times New Roman"/>
          <w:color w:val="333333"/>
          <w:sz w:val="24"/>
          <w:szCs w:val="24"/>
          <w:shd w:val="clear" w:color="auto" w:fill="FFFFFF"/>
        </w:rPr>
        <w:t xml:space="preserve"> legs. As the U</w:t>
      </w:r>
      <w:r w:rsidR="00CD59C2">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S</w:t>
      </w:r>
      <w:r w:rsidR="00CD59C2">
        <w:rPr>
          <w:rFonts w:ascii="Times New Roman" w:hAnsi="Times New Roman" w:cs="Times New Roman"/>
          <w:color w:val="333333"/>
          <w:sz w:val="24"/>
          <w:szCs w:val="24"/>
          <w:shd w:val="clear" w:color="auto" w:fill="FFFFFF"/>
        </w:rPr>
        <w:t>. Civil war dragged a</w:t>
      </w:r>
      <w:r w:rsidR="008C00C5">
        <w:rPr>
          <w:rFonts w:ascii="Times New Roman" w:hAnsi="Times New Roman" w:cs="Times New Roman"/>
          <w:color w:val="333333"/>
          <w:sz w:val="24"/>
          <w:szCs w:val="24"/>
          <w:shd w:val="clear" w:color="auto" w:fill="FFFFFF"/>
        </w:rPr>
        <w:t xml:space="preserve"> huge</w:t>
      </w:r>
      <w:r>
        <w:rPr>
          <w:rFonts w:ascii="Times New Roman" w:hAnsi="Times New Roman" w:cs="Times New Roman"/>
          <w:color w:val="333333"/>
          <w:sz w:val="24"/>
          <w:szCs w:val="24"/>
          <w:shd w:val="clear" w:color="auto" w:fill="FFFFFF"/>
        </w:rPr>
        <w:t xml:space="preserve"> number of amputati</w:t>
      </w:r>
      <w:r w:rsidR="006B6699">
        <w:rPr>
          <w:rFonts w:ascii="Times New Roman" w:hAnsi="Times New Roman" w:cs="Times New Roman"/>
          <w:color w:val="333333"/>
          <w:sz w:val="24"/>
          <w:szCs w:val="24"/>
          <w:shd w:val="clear" w:color="auto" w:fill="FFFFFF"/>
        </w:rPr>
        <w:t>ons rose astronomically forcing</w:t>
      </w:r>
      <w:r w:rsidR="00CD59C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Americans to enter the field of Prosthetics. </w:t>
      </w:r>
    </w:p>
    <w:p w14:paraId="300A2986" w14:textId="77777777" w:rsidR="00DC37C3" w:rsidRDefault="0029456D" w:rsidP="00254A0B">
      <w:pPr>
        <w:spacing w:before="240"/>
        <w:jc w:val="both"/>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drawing>
          <wp:inline distT="0" distB="0" distL="0" distR="0" wp14:anchorId="40C423A0" wp14:editId="3F977E74">
            <wp:extent cx="2743200" cy="297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prosthetics01.jpg"/>
                    <pic:cNvPicPr/>
                  </pic:nvPicPr>
                  <pic:blipFill>
                    <a:blip r:embed="rId13">
                      <a:extLst>
                        <a:ext uri="{28A0092B-C50C-407E-A947-70E740481C1C}">
                          <a14:useLocalDpi xmlns:a14="http://schemas.microsoft.com/office/drawing/2010/main" val="0"/>
                        </a:ext>
                      </a:extLst>
                    </a:blip>
                    <a:stretch>
                      <a:fillRect/>
                    </a:stretch>
                  </pic:blipFill>
                  <pic:spPr>
                    <a:xfrm>
                      <a:off x="0" y="0"/>
                      <a:ext cx="2743200" cy="2978150"/>
                    </a:xfrm>
                    <a:prstGeom prst="rect">
                      <a:avLst/>
                    </a:prstGeom>
                  </pic:spPr>
                </pic:pic>
              </a:graphicData>
            </a:graphic>
          </wp:inline>
        </w:drawing>
      </w:r>
    </w:p>
    <w:p w14:paraId="10E7B9F9" w14:textId="77777777" w:rsidR="00A77523" w:rsidRPr="00A77523" w:rsidRDefault="00A77523" w:rsidP="00254A0B">
      <w:pPr>
        <w:spacing w:before="240"/>
        <w:jc w:val="both"/>
        <w:rPr>
          <w:rFonts w:ascii="Times New Roman" w:hAnsi="Times New Roman" w:cs="Times New Roman"/>
          <w:i/>
          <w:color w:val="333333"/>
          <w:sz w:val="24"/>
          <w:szCs w:val="24"/>
          <w:shd w:val="clear" w:color="auto" w:fill="FFFFFF"/>
        </w:rPr>
      </w:pPr>
      <w:r>
        <w:rPr>
          <w:rFonts w:ascii="Times New Roman" w:hAnsi="Times New Roman" w:cs="Times New Roman"/>
          <w:i/>
          <w:color w:val="333333"/>
          <w:sz w:val="24"/>
          <w:szCs w:val="24"/>
          <w:shd w:val="clear" w:color="auto" w:fill="FFFFFF"/>
        </w:rPr>
        <w:t xml:space="preserve">Fig: 3 The improved of prosthesis </w:t>
      </w:r>
    </w:p>
    <w:p w14:paraId="24D63317" w14:textId="77777777" w:rsidR="00DC37C3" w:rsidRDefault="00DC37C3"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James Hanger one of the first </w:t>
      </w:r>
      <w:r w:rsidR="006B6699">
        <w:rPr>
          <w:rFonts w:ascii="Times New Roman" w:hAnsi="Times New Roman" w:cs="Times New Roman"/>
          <w:color w:val="333333"/>
          <w:sz w:val="24"/>
          <w:szCs w:val="24"/>
          <w:shd w:val="clear" w:color="auto" w:fill="FFFFFF"/>
        </w:rPr>
        <w:t>amputees of civil war developed the patent as</w:t>
      </w:r>
      <w:r w:rsidR="00CD59C2">
        <w:rPr>
          <w:rFonts w:ascii="Times New Roman" w:hAnsi="Times New Roman" w:cs="Times New Roman"/>
          <w:color w:val="333333"/>
          <w:sz w:val="24"/>
          <w:szCs w:val="24"/>
          <w:shd w:val="clear" w:color="auto" w:fill="FFFFFF"/>
        </w:rPr>
        <w:t xml:space="preserve"> “Hanger Limb”. </w:t>
      </w:r>
      <w:r>
        <w:rPr>
          <w:rFonts w:ascii="Times New Roman" w:hAnsi="Times New Roman" w:cs="Times New Roman"/>
          <w:color w:val="333333"/>
          <w:sz w:val="24"/>
          <w:szCs w:val="24"/>
          <w:shd w:val="clear" w:color="auto" w:fill="FFFFFF"/>
        </w:rPr>
        <w:t xml:space="preserve">People such </w:t>
      </w:r>
      <w:r w:rsidR="00E730BD">
        <w:rPr>
          <w:rFonts w:ascii="Times New Roman" w:hAnsi="Times New Roman" w:cs="Times New Roman"/>
          <w:color w:val="333333"/>
          <w:sz w:val="24"/>
          <w:szCs w:val="24"/>
          <w:shd w:val="clear" w:color="auto" w:fill="FFFFFF"/>
        </w:rPr>
        <w:t xml:space="preserve">as </w:t>
      </w:r>
      <w:r w:rsidR="00CD59C2">
        <w:rPr>
          <w:rFonts w:ascii="Times New Roman" w:hAnsi="Times New Roman" w:cs="Times New Roman"/>
          <w:color w:val="333333"/>
          <w:sz w:val="24"/>
          <w:szCs w:val="24"/>
          <w:shd w:val="clear" w:color="auto" w:fill="FFFFFF"/>
        </w:rPr>
        <w:t xml:space="preserve">Hanger, Selpho, Palmer, and A.A. </w:t>
      </w:r>
      <w:r>
        <w:rPr>
          <w:rFonts w:ascii="Times New Roman" w:hAnsi="Times New Roman" w:cs="Times New Roman"/>
          <w:color w:val="333333"/>
          <w:sz w:val="24"/>
          <w:szCs w:val="24"/>
          <w:shd w:val="clear" w:color="auto" w:fill="FFFFFF"/>
        </w:rPr>
        <w:t xml:space="preserve">Marks helped </w:t>
      </w:r>
      <w:r w:rsidR="00CD59C2">
        <w:rPr>
          <w:rFonts w:ascii="Times New Roman" w:hAnsi="Times New Roman" w:cs="Times New Roman"/>
          <w:color w:val="333333"/>
          <w:sz w:val="24"/>
          <w:szCs w:val="24"/>
          <w:shd w:val="clear" w:color="auto" w:fill="FFFFFF"/>
        </w:rPr>
        <w:t xml:space="preserve">to </w:t>
      </w:r>
      <w:r>
        <w:rPr>
          <w:rFonts w:ascii="Times New Roman" w:hAnsi="Times New Roman" w:cs="Times New Roman"/>
          <w:color w:val="333333"/>
          <w:sz w:val="24"/>
          <w:szCs w:val="24"/>
          <w:shd w:val="clear" w:color="auto" w:fill="FFFFFF"/>
        </w:rPr>
        <w:t>transform</w:t>
      </w:r>
      <w:r w:rsidR="00CD59C2">
        <w:rPr>
          <w:rFonts w:ascii="Times New Roman" w:hAnsi="Times New Roman" w:cs="Times New Roman"/>
          <w:color w:val="333333"/>
          <w:sz w:val="24"/>
          <w:szCs w:val="24"/>
          <w:shd w:val="clear" w:color="auto" w:fill="FFFFFF"/>
        </w:rPr>
        <w:t xml:space="preserve">ation and advancement of </w:t>
      </w:r>
      <w:r>
        <w:rPr>
          <w:rFonts w:ascii="Times New Roman" w:hAnsi="Times New Roman" w:cs="Times New Roman"/>
          <w:color w:val="333333"/>
          <w:sz w:val="24"/>
          <w:szCs w:val="24"/>
          <w:shd w:val="clear" w:color="auto" w:fill="FFFFFF"/>
        </w:rPr>
        <w:t>the prosthetics field.</w:t>
      </w:r>
    </w:p>
    <w:p w14:paraId="4872C495" w14:textId="77777777" w:rsidR="00DC37C3" w:rsidRDefault="00E730BD"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F</w:t>
      </w:r>
      <w:r w:rsidR="00DC37C3">
        <w:rPr>
          <w:rFonts w:ascii="Times New Roman" w:hAnsi="Times New Roman" w:cs="Times New Roman"/>
          <w:color w:val="333333"/>
          <w:sz w:val="24"/>
          <w:szCs w:val="24"/>
          <w:shd w:val="clear" w:color="auto" w:fill="FFFFFF"/>
        </w:rPr>
        <w:t>rom the beginning of the modern years, man uses prosthetics and prosthetic technology. Their rudimentary prosthetic limb was made of f</w:t>
      </w:r>
      <w:r w:rsidR="00CD59C2">
        <w:rPr>
          <w:rFonts w:ascii="Times New Roman" w:hAnsi="Times New Roman" w:cs="Times New Roman"/>
          <w:color w:val="333333"/>
          <w:sz w:val="24"/>
          <w:szCs w:val="24"/>
          <w:shd w:val="clear" w:color="auto" w:fill="FFFFFF"/>
        </w:rPr>
        <w:t>iber and wood.</w:t>
      </w:r>
    </w:p>
    <w:p w14:paraId="75EC700D" w14:textId="77777777" w:rsidR="00DC37C3" w:rsidRDefault="00DC37C3"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An artificial leg which was held under Radio </w:t>
      </w:r>
      <w:r w:rsidR="00313F1F">
        <w:rPr>
          <w:rFonts w:ascii="Times New Roman" w:hAnsi="Times New Roman" w:cs="Times New Roman"/>
          <w:color w:val="333333"/>
          <w:sz w:val="24"/>
          <w:szCs w:val="24"/>
          <w:shd w:val="clear" w:color="auto" w:fill="FFFFFF"/>
        </w:rPr>
        <w:t>carbon dating</w:t>
      </w:r>
      <w:r>
        <w:rPr>
          <w:rFonts w:ascii="Times New Roman" w:hAnsi="Times New Roman" w:cs="Times New Roman"/>
          <w:color w:val="333333"/>
          <w:sz w:val="24"/>
          <w:szCs w:val="24"/>
          <w:shd w:val="clear" w:color="auto" w:fill="FFFFFF"/>
        </w:rPr>
        <w:t xml:space="preserve"> and found that 300 B.C.</w:t>
      </w:r>
      <w:r w:rsidR="00E730BD">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ago unearthed at Capua, Italy in 1858. It was</w:t>
      </w:r>
      <w:r w:rsidR="00CD59C2">
        <w:rPr>
          <w:rFonts w:ascii="Times New Roman" w:hAnsi="Times New Roman" w:cs="Times New Roman"/>
          <w:color w:val="333333"/>
          <w:sz w:val="24"/>
          <w:szCs w:val="24"/>
          <w:shd w:val="clear" w:color="auto" w:fill="FFFFFF"/>
        </w:rPr>
        <w:t xml:space="preserve"> found that it is</w:t>
      </w:r>
      <w:r>
        <w:rPr>
          <w:rFonts w:ascii="Times New Roman" w:hAnsi="Times New Roman" w:cs="Times New Roman"/>
          <w:color w:val="333333"/>
          <w:sz w:val="24"/>
          <w:szCs w:val="24"/>
          <w:shd w:val="clear" w:color="auto" w:fill="FFFFFF"/>
        </w:rPr>
        <w:t xml:space="preserve"> made of Bronze and iron.</w:t>
      </w:r>
    </w:p>
    <w:p w14:paraId="0A93A075" w14:textId="77777777" w:rsidR="0029456D" w:rsidRDefault="00DC37C3"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In between 476 A.D.</w:t>
      </w:r>
      <w:r w:rsidR="00E730BD">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008E371B">
        <w:rPr>
          <w:rFonts w:ascii="Times New Roman" w:hAnsi="Times New Roman" w:cs="Times New Roman"/>
          <w:color w:val="333333"/>
          <w:sz w:val="24"/>
          <w:szCs w:val="24"/>
          <w:shd w:val="clear" w:color="auto" w:fill="FFFFFF"/>
        </w:rPr>
        <w:t xml:space="preserve">and </w:t>
      </w:r>
      <w:r>
        <w:rPr>
          <w:rFonts w:ascii="Times New Roman" w:hAnsi="Times New Roman" w:cs="Times New Roman"/>
          <w:color w:val="333333"/>
          <w:sz w:val="24"/>
          <w:szCs w:val="24"/>
          <w:shd w:val="clear" w:color="auto" w:fill="FFFFFF"/>
        </w:rPr>
        <w:t>1000 A.D.</w:t>
      </w:r>
      <w:r w:rsidR="00E730BD">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man uses wooden hands and legs. When their hands or legs were in</w:t>
      </w:r>
      <w:r w:rsidR="0029456D">
        <w:rPr>
          <w:rFonts w:ascii="Times New Roman" w:hAnsi="Times New Roman" w:cs="Times New Roman"/>
          <w:color w:val="333333"/>
          <w:sz w:val="24"/>
          <w:szCs w:val="24"/>
          <w:shd w:val="clear" w:color="auto" w:fill="FFFFFF"/>
        </w:rPr>
        <w:t>jured or destroyed. I</w:t>
      </w:r>
      <w:r w:rsidR="00CD59C2">
        <w:rPr>
          <w:rFonts w:ascii="Times New Roman" w:hAnsi="Times New Roman" w:cs="Times New Roman"/>
          <w:color w:val="333333"/>
          <w:sz w:val="24"/>
          <w:szCs w:val="24"/>
          <w:shd w:val="clear" w:color="auto" w:fill="FFFFFF"/>
        </w:rPr>
        <w:t>t was a common use of tradesmen such as pirates</w:t>
      </w:r>
      <w:r w:rsidR="0029456D">
        <w:rPr>
          <w:rFonts w:ascii="Times New Roman" w:hAnsi="Times New Roman" w:cs="Times New Roman"/>
          <w:color w:val="333333"/>
          <w:sz w:val="24"/>
          <w:szCs w:val="24"/>
          <w:shd w:val="clear" w:color="auto" w:fill="FFFFFF"/>
        </w:rPr>
        <w:t xml:space="preserve"> including armorers to design and create artificial limbs.</w:t>
      </w:r>
    </w:p>
    <w:p w14:paraId="5C7F5430" w14:textId="77777777" w:rsidR="00DC37C3" w:rsidRDefault="0029456D" w:rsidP="00254A0B">
      <w:pPr>
        <w:spacing w:before="240"/>
        <w:jc w:val="both"/>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drawing>
          <wp:inline distT="0" distB="0" distL="0" distR="0" wp14:anchorId="31DAED00" wp14:editId="36C2F011">
            <wp:extent cx="27432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ced742a54b333502c4bad39d07be03c--medical-oddities-vintage-medical.jpg"/>
                    <pic:cNvPicPr/>
                  </pic:nvPicPr>
                  <pic:blipFill>
                    <a:blip r:embed="rId14">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1BCD8B4F" w14:textId="77777777" w:rsidR="00A77523" w:rsidRPr="00A77523" w:rsidRDefault="00A77523" w:rsidP="00254A0B">
      <w:pPr>
        <w:spacing w:before="240"/>
        <w:jc w:val="both"/>
        <w:rPr>
          <w:rFonts w:ascii="Times New Roman" w:hAnsi="Times New Roman" w:cs="Times New Roman"/>
          <w:i/>
          <w:color w:val="333333"/>
          <w:sz w:val="24"/>
          <w:szCs w:val="24"/>
          <w:shd w:val="clear" w:color="auto" w:fill="FFFFFF"/>
        </w:rPr>
      </w:pPr>
      <w:r>
        <w:rPr>
          <w:rFonts w:ascii="Times New Roman" w:hAnsi="Times New Roman" w:cs="Times New Roman"/>
          <w:i/>
          <w:color w:val="333333"/>
          <w:sz w:val="24"/>
          <w:szCs w:val="24"/>
          <w:shd w:val="clear" w:color="auto" w:fill="FFFFFF"/>
        </w:rPr>
        <w:t>Fig: 4 Arm which was used by pirates</w:t>
      </w:r>
    </w:p>
    <w:p w14:paraId="37660F52" w14:textId="77777777" w:rsidR="00E730BD" w:rsidRDefault="00CD59C2"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Another story printed in history</w:t>
      </w:r>
      <w:r w:rsidR="0029456D">
        <w:rPr>
          <w:rFonts w:ascii="Times New Roman" w:hAnsi="Times New Roman" w:cs="Times New Roman"/>
          <w:color w:val="333333"/>
          <w:sz w:val="24"/>
          <w:szCs w:val="24"/>
          <w:shd w:val="clear" w:color="auto" w:fill="FFFFFF"/>
        </w:rPr>
        <w:t xml:space="preserve"> about a silv</w:t>
      </w:r>
      <w:r w:rsidR="008C00C5">
        <w:rPr>
          <w:rFonts w:ascii="Times New Roman" w:hAnsi="Times New Roman" w:cs="Times New Roman"/>
          <w:color w:val="333333"/>
          <w:sz w:val="24"/>
          <w:szCs w:val="24"/>
          <w:shd w:val="clear" w:color="auto" w:fill="FFFFFF"/>
        </w:rPr>
        <w:t xml:space="preserve">er arm </w:t>
      </w:r>
      <w:r w:rsidR="00002F21">
        <w:rPr>
          <w:rFonts w:ascii="Times New Roman" w:hAnsi="Times New Roman" w:cs="Times New Roman"/>
          <w:color w:val="333333"/>
          <w:sz w:val="24"/>
          <w:szCs w:val="24"/>
          <w:shd w:val="clear" w:color="auto" w:fill="FFFFFF"/>
        </w:rPr>
        <w:t xml:space="preserve">was made for </w:t>
      </w:r>
      <w:r w:rsidR="00E730BD">
        <w:rPr>
          <w:rFonts w:ascii="Times New Roman" w:hAnsi="Times New Roman" w:cs="Times New Roman"/>
          <w:color w:val="333333"/>
          <w:sz w:val="24"/>
          <w:szCs w:val="24"/>
          <w:shd w:val="clear" w:color="auto" w:fill="FFFFFF"/>
        </w:rPr>
        <w:t>A</w:t>
      </w:r>
      <w:r w:rsidR="00002F21">
        <w:rPr>
          <w:rFonts w:ascii="Times New Roman" w:hAnsi="Times New Roman" w:cs="Times New Roman"/>
          <w:color w:val="333333"/>
          <w:sz w:val="24"/>
          <w:szCs w:val="24"/>
          <w:shd w:val="clear" w:color="auto" w:fill="FFFFFF"/>
        </w:rPr>
        <w:t xml:space="preserve">dmiral </w:t>
      </w:r>
      <w:r w:rsidR="0029456D">
        <w:rPr>
          <w:rFonts w:ascii="Times New Roman" w:hAnsi="Times New Roman" w:cs="Times New Roman"/>
          <w:color w:val="333333"/>
          <w:sz w:val="24"/>
          <w:szCs w:val="24"/>
          <w:shd w:val="clear" w:color="auto" w:fill="FFFFFF"/>
        </w:rPr>
        <w:t xml:space="preserve">Barbarossa who fought the Spaniards in Bougie, Algeria for </w:t>
      </w:r>
      <w:r w:rsidR="00E730BD">
        <w:rPr>
          <w:rFonts w:ascii="Times New Roman" w:hAnsi="Times New Roman" w:cs="Times New Roman"/>
          <w:color w:val="333333"/>
          <w:sz w:val="24"/>
          <w:szCs w:val="24"/>
          <w:shd w:val="clear" w:color="auto" w:fill="FFFFFF"/>
        </w:rPr>
        <w:t xml:space="preserve">the </w:t>
      </w:r>
      <w:r w:rsidR="0029456D">
        <w:rPr>
          <w:rFonts w:ascii="Times New Roman" w:hAnsi="Times New Roman" w:cs="Times New Roman"/>
          <w:color w:val="333333"/>
          <w:sz w:val="24"/>
          <w:szCs w:val="24"/>
          <w:shd w:val="clear" w:color="auto" w:fill="FFFFFF"/>
        </w:rPr>
        <w:t>Turkish Sultan. A French Army surgeon Ambroise Pare is conv</w:t>
      </w:r>
      <w:r w:rsidR="006B6699">
        <w:rPr>
          <w:rFonts w:ascii="Times New Roman" w:hAnsi="Times New Roman" w:cs="Times New Roman"/>
          <w:color w:val="333333"/>
          <w:sz w:val="24"/>
          <w:szCs w:val="24"/>
          <w:shd w:val="clear" w:color="auto" w:fill="FFFFFF"/>
        </w:rPr>
        <w:t>i</w:t>
      </w:r>
      <w:r w:rsidR="0029456D">
        <w:rPr>
          <w:rFonts w:ascii="Times New Roman" w:hAnsi="Times New Roman" w:cs="Times New Roman"/>
          <w:color w:val="333333"/>
          <w:sz w:val="24"/>
          <w:szCs w:val="24"/>
          <w:shd w:val="clear" w:color="auto" w:fill="FFFFFF"/>
        </w:rPr>
        <w:t>nced by many</w:t>
      </w:r>
      <w:r w:rsidR="003D0F73">
        <w:rPr>
          <w:rFonts w:ascii="Times New Roman" w:hAnsi="Times New Roman" w:cs="Times New Roman"/>
          <w:color w:val="333333"/>
          <w:sz w:val="24"/>
          <w:szCs w:val="24"/>
          <w:shd w:val="clear" w:color="auto" w:fill="FFFFFF"/>
        </w:rPr>
        <w:t xml:space="preserve"> people</w:t>
      </w:r>
      <w:r>
        <w:rPr>
          <w:rFonts w:ascii="Times New Roman" w:hAnsi="Times New Roman" w:cs="Times New Roman"/>
          <w:color w:val="333333"/>
          <w:sz w:val="24"/>
          <w:szCs w:val="24"/>
          <w:shd w:val="clear" w:color="auto" w:fill="FFFFFF"/>
        </w:rPr>
        <w:t xml:space="preserve"> in the country </w:t>
      </w:r>
      <w:r w:rsidR="0088663D">
        <w:rPr>
          <w:rFonts w:ascii="Times New Roman" w:hAnsi="Times New Roman" w:cs="Times New Roman"/>
          <w:color w:val="333333"/>
          <w:sz w:val="24"/>
          <w:szCs w:val="24"/>
          <w:shd w:val="clear" w:color="auto" w:fill="FFFFFF"/>
        </w:rPr>
        <w:t>to hold the title for</w:t>
      </w:r>
      <w:r w:rsidR="00E730BD">
        <w:rPr>
          <w:rFonts w:ascii="Times New Roman" w:hAnsi="Times New Roman" w:cs="Times New Roman"/>
          <w:color w:val="333333"/>
          <w:sz w:val="24"/>
          <w:szCs w:val="24"/>
          <w:shd w:val="clear" w:color="auto" w:fill="FFFFFF"/>
        </w:rPr>
        <w:t xml:space="preserve"> the</w:t>
      </w:r>
      <w:r w:rsidR="0029456D">
        <w:rPr>
          <w:rFonts w:ascii="Times New Roman" w:hAnsi="Times New Roman" w:cs="Times New Roman"/>
          <w:color w:val="333333"/>
          <w:sz w:val="24"/>
          <w:szCs w:val="24"/>
          <w:shd w:val="clear" w:color="auto" w:fill="FFFFFF"/>
        </w:rPr>
        <w:t xml:space="preserve"> father of modern amputation surgery and prosthetic design. He introduced modern amputation procedures </w:t>
      </w:r>
      <w:r>
        <w:rPr>
          <w:rFonts w:ascii="Times New Roman" w:hAnsi="Times New Roman" w:cs="Times New Roman"/>
          <w:color w:val="333333"/>
          <w:sz w:val="24"/>
          <w:szCs w:val="24"/>
          <w:shd w:val="clear" w:color="auto" w:fill="FFFFFF"/>
        </w:rPr>
        <w:t xml:space="preserve">in </w:t>
      </w:r>
      <w:r w:rsidR="0029456D">
        <w:rPr>
          <w:rFonts w:ascii="Times New Roman" w:hAnsi="Times New Roman" w:cs="Times New Roman"/>
          <w:color w:val="333333"/>
          <w:sz w:val="24"/>
          <w:szCs w:val="24"/>
          <w:shd w:val="clear" w:color="auto" w:fill="FFFFFF"/>
        </w:rPr>
        <w:t xml:space="preserve">1529 A.D. for </w:t>
      </w:r>
      <w:r w:rsidR="00E730BD">
        <w:rPr>
          <w:rFonts w:ascii="Times New Roman" w:hAnsi="Times New Roman" w:cs="Times New Roman"/>
          <w:color w:val="333333"/>
          <w:sz w:val="24"/>
          <w:szCs w:val="24"/>
          <w:shd w:val="clear" w:color="auto" w:fill="FFFFFF"/>
        </w:rPr>
        <w:t xml:space="preserve">the </w:t>
      </w:r>
      <w:r w:rsidR="0029456D">
        <w:rPr>
          <w:rFonts w:ascii="Times New Roman" w:hAnsi="Times New Roman" w:cs="Times New Roman"/>
          <w:color w:val="333333"/>
          <w:sz w:val="24"/>
          <w:szCs w:val="24"/>
          <w:shd w:val="clear" w:color="auto" w:fill="FFFFFF"/>
        </w:rPr>
        <w:t>medical community.</w:t>
      </w:r>
    </w:p>
    <w:p w14:paraId="61668A6A" w14:textId="77777777" w:rsidR="0029456D" w:rsidRPr="00E730BD" w:rsidRDefault="00DA361C" w:rsidP="00E730BD">
      <w:pPr>
        <w:spacing w:before="240"/>
        <w:jc w:val="both"/>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2. </w:t>
      </w:r>
      <w:r w:rsidR="006870B2">
        <w:rPr>
          <w:rFonts w:ascii="Times New Roman" w:hAnsi="Times New Roman" w:cs="Times New Roman"/>
          <w:b/>
          <w:color w:val="333333"/>
          <w:sz w:val="24"/>
          <w:szCs w:val="24"/>
          <w:shd w:val="clear" w:color="auto" w:fill="FFFFFF"/>
        </w:rPr>
        <w:t>Methodology</w:t>
      </w:r>
    </w:p>
    <w:p w14:paraId="35D8E53E" w14:textId="77777777" w:rsidR="00694CC6" w:rsidRDefault="00694CC6" w:rsidP="00254A0B">
      <w:pPr>
        <w:spacing w:before="24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00545E61">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 real exact prost</w:t>
      </w:r>
      <w:r w:rsidR="006B6699">
        <w:rPr>
          <w:rFonts w:ascii="Times New Roman" w:hAnsi="Times New Roman" w:cs="Times New Roman"/>
          <w:color w:val="333333"/>
          <w:sz w:val="24"/>
          <w:szCs w:val="24"/>
          <w:shd w:val="clear" w:color="auto" w:fill="FFFFFF"/>
        </w:rPr>
        <w:t xml:space="preserve">hetic requires a large </w:t>
      </w:r>
      <w:r>
        <w:rPr>
          <w:rFonts w:ascii="Times New Roman" w:hAnsi="Times New Roman" w:cs="Times New Roman"/>
          <w:color w:val="333333"/>
          <w:sz w:val="24"/>
          <w:szCs w:val="24"/>
          <w:shd w:val="clear" w:color="auto" w:fill="FFFFFF"/>
        </w:rPr>
        <w:t xml:space="preserve">amount of cost but by following my method it’s really easy to make a prosthesis. The components require </w:t>
      </w:r>
      <w:proofErr w:type="gramStart"/>
      <w:r>
        <w:rPr>
          <w:rFonts w:ascii="Times New Roman" w:hAnsi="Times New Roman" w:cs="Times New Roman"/>
          <w:color w:val="333333"/>
          <w:sz w:val="24"/>
          <w:szCs w:val="24"/>
          <w:shd w:val="clear" w:color="auto" w:fill="FFFFFF"/>
        </w:rPr>
        <w:t>an</w:t>
      </w:r>
      <w:proofErr w:type="gramEnd"/>
      <w:r>
        <w:rPr>
          <w:rFonts w:ascii="Times New Roman" w:hAnsi="Times New Roman" w:cs="Times New Roman"/>
          <w:color w:val="333333"/>
          <w:sz w:val="24"/>
          <w:szCs w:val="24"/>
          <w:shd w:val="clear" w:color="auto" w:fill="FFFFFF"/>
        </w:rPr>
        <w:t xml:space="preserve"> </w:t>
      </w:r>
      <w:r w:rsidR="00313F1F">
        <w:rPr>
          <w:rFonts w:ascii="Times New Roman" w:hAnsi="Times New Roman" w:cs="Times New Roman"/>
          <w:color w:val="333333"/>
          <w:sz w:val="24"/>
          <w:szCs w:val="24"/>
          <w:shd w:val="clear" w:color="auto" w:fill="FFFFFF"/>
        </w:rPr>
        <w:t>Micro-controller</w:t>
      </w:r>
      <w:r>
        <w:rPr>
          <w:rFonts w:ascii="Times New Roman" w:hAnsi="Times New Roman" w:cs="Times New Roman"/>
          <w:color w:val="333333"/>
          <w:sz w:val="24"/>
          <w:szCs w:val="24"/>
          <w:shd w:val="clear" w:color="auto" w:fill="FFFFFF"/>
        </w:rPr>
        <w:t xml:space="preserve"> board, nRF24L01 transmitter, flex sensor, servo motors, steel coin spring, glove, F to F jumper, M to M jumper, Breadboard, Foamboard, Battery, 10k ohm resistors, nylon string, Hot glue and a cable ties.</w:t>
      </w:r>
    </w:p>
    <w:p w14:paraId="5CDF421B" w14:textId="77777777" w:rsidR="00E44322" w:rsidRDefault="00E44322" w:rsidP="00254A0B">
      <w:pPr>
        <w:spacing w:before="240"/>
        <w:jc w:val="both"/>
        <w:rPr>
          <w:rFonts w:ascii="Times New Roman" w:hAnsi="Times New Roman" w:cs="Times New Roman"/>
          <w:color w:val="333333"/>
          <w:sz w:val="24"/>
          <w:szCs w:val="24"/>
          <w:shd w:val="clear" w:color="auto" w:fill="FFFFFF"/>
        </w:rPr>
      </w:pPr>
      <w:r w:rsidRPr="00E44322">
        <w:rPr>
          <w:rFonts w:ascii="Times New Roman" w:eastAsia="Times New Roman" w:hAnsi="Times New Roman" w:cs="Times New Roman"/>
          <w:noProof/>
          <w:color w:val="333333"/>
          <w:sz w:val="24"/>
          <w:szCs w:val="24"/>
          <w:shd w:val="clear" w:color="auto" w:fill="FFFFFF"/>
        </w:rPr>
        <w:drawing>
          <wp:inline distT="0" distB="0" distL="0" distR="0" wp14:anchorId="6F80988F" wp14:editId="3369A4BB">
            <wp:extent cx="2743200" cy="417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00px-Shadow_Hand_Bulb_lar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4171950"/>
                    </a:xfrm>
                    <a:prstGeom prst="rect">
                      <a:avLst/>
                    </a:prstGeom>
                  </pic:spPr>
                </pic:pic>
              </a:graphicData>
            </a:graphic>
          </wp:inline>
        </w:drawing>
      </w:r>
    </w:p>
    <w:p w14:paraId="7BF7E3B1" w14:textId="77777777" w:rsidR="00E44322" w:rsidRPr="00E44322" w:rsidRDefault="00694CC6" w:rsidP="00254A0B">
      <w:pPr>
        <w:spacing w:before="240"/>
        <w:jc w:val="both"/>
        <w:rPr>
          <w:rFonts w:ascii="Times New Roman" w:hAnsi="Times New Roman" w:cs="Times New Roman"/>
          <w:i/>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00E44322">
        <w:rPr>
          <w:rFonts w:ascii="Times New Roman" w:hAnsi="Times New Roman" w:cs="Times New Roman"/>
          <w:i/>
          <w:color w:val="333333"/>
          <w:sz w:val="24"/>
          <w:szCs w:val="24"/>
          <w:shd w:val="clear" w:color="auto" w:fill="FFFFFF"/>
        </w:rPr>
        <w:t>Fig: 6 From this picture threads and nylon can be used for moving fingers.</w:t>
      </w:r>
    </w:p>
    <w:p w14:paraId="6FE6EDFE" w14:textId="77777777" w:rsidR="000D5170" w:rsidRDefault="00694CC6"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Make the</w:t>
      </w:r>
      <w:r w:rsidR="00B66556">
        <w:rPr>
          <w:rFonts w:ascii="Times New Roman" w:hAnsi="Times New Roman" w:cs="Times New Roman"/>
          <w:color w:val="333333"/>
          <w:sz w:val="24"/>
          <w:szCs w:val="24"/>
          <w:shd w:val="clear" w:color="auto" w:fill="FFFFFF"/>
        </w:rPr>
        <w:t xml:space="preserve"> fingers with use of foam board, cut it with a knife or some other sharp objects </w:t>
      </w:r>
      <w:r w:rsidR="006B6699">
        <w:rPr>
          <w:rFonts w:ascii="Times New Roman" w:hAnsi="Times New Roman" w:cs="Times New Roman"/>
          <w:color w:val="333333"/>
          <w:sz w:val="24"/>
          <w:szCs w:val="24"/>
          <w:shd w:val="clear" w:color="auto" w:fill="FFFFFF"/>
        </w:rPr>
        <w:t xml:space="preserve">and just </w:t>
      </w:r>
      <w:r>
        <w:rPr>
          <w:rFonts w:ascii="Times New Roman" w:hAnsi="Times New Roman" w:cs="Times New Roman"/>
          <w:color w:val="333333"/>
          <w:sz w:val="24"/>
          <w:szCs w:val="24"/>
          <w:shd w:val="clear" w:color="auto" w:fill="FFFFFF"/>
        </w:rPr>
        <w:t>coat it with plastic.</w:t>
      </w:r>
      <w:r w:rsidR="00002F21">
        <w:rPr>
          <w:rFonts w:ascii="Times New Roman" w:hAnsi="Times New Roman" w:cs="Times New Roman"/>
          <w:color w:val="333333"/>
          <w:sz w:val="24"/>
          <w:szCs w:val="24"/>
          <w:shd w:val="clear" w:color="auto" w:fill="FFFFFF"/>
        </w:rPr>
        <w:t xml:space="preserve"> Insert the spring into the foam and connect the nylon into it.</w:t>
      </w:r>
      <w:r>
        <w:rPr>
          <w:rFonts w:ascii="Times New Roman" w:hAnsi="Times New Roman" w:cs="Times New Roman"/>
          <w:color w:val="333333"/>
          <w:sz w:val="24"/>
          <w:szCs w:val="24"/>
          <w:shd w:val="clear" w:color="auto" w:fill="FFFFFF"/>
        </w:rPr>
        <w:t xml:space="preserve"> Fix the</w:t>
      </w:r>
      <w:r w:rsidR="004D3CA7">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5 servo motors on the wrist of the foam</w:t>
      </w:r>
      <w:r w:rsidR="00B66556">
        <w:rPr>
          <w:rFonts w:ascii="Times New Roman" w:hAnsi="Times New Roman" w:cs="Times New Roman"/>
          <w:color w:val="333333"/>
          <w:sz w:val="24"/>
          <w:szCs w:val="24"/>
          <w:shd w:val="clear" w:color="auto" w:fill="FFFFFF"/>
        </w:rPr>
        <w:t xml:space="preserve"> by making a hole inside the foam hand</w:t>
      </w:r>
      <w:r>
        <w:rPr>
          <w:rFonts w:ascii="Times New Roman" w:hAnsi="Times New Roman" w:cs="Times New Roman"/>
          <w:color w:val="333333"/>
          <w:sz w:val="24"/>
          <w:szCs w:val="24"/>
          <w:shd w:val="clear" w:color="auto" w:fill="FFFFFF"/>
        </w:rPr>
        <w:t>.</w:t>
      </w:r>
      <w:r w:rsidR="006B6699">
        <w:rPr>
          <w:rFonts w:ascii="Times New Roman" w:hAnsi="Times New Roman" w:cs="Times New Roman"/>
          <w:color w:val="333333"/>
          <w:sz w:val="24"/>
          <w:szCs w:val="24"/>
          <w:shd w:val="clear" w:color="auto" w:fill="FFFFFF"/>
        </w:rPr>
        <w:t xml:space="preserve"> Stick </w:t>
      </w:r>
      <w:r w:rsidR="00B66556">
        <w:rPr>
          <w:rFonts w:ascii="Times New Roman" w:hAnsi="Times New Roman" w:cs="Times New Roman"/>
          <w:color w:val="333333"/>
          <w:sz w:val="24"/>
          <w:szCs w:val="24"/>
          <w:shd w:val="clear" w:color="auto" w:fill="FFFFFF"/>
        </w:rPr>
        <w:t>it with the hot glue.</w:t>
      </w:r>
      <w:r>
        <w:rPr>
          <w:rFonts w:ascii="Times New Roman" w:hAnsi="Times New Roman" w:cs="Times New Roman"/>
          <w:color w:val="333333"/>
          <w:sz w:val="24"/>
          <w:szCs w:val="24"/>
          <w:shd w:val="clear" w:color="auto" w:fill="FFFFFF"/>
        </w:rPr>
        <w:t xml:space="preserve"> Place the </w:t>
      </w:r>
      <w:r w:rsidR="00313F1F">
        <w:rPr>
          <w:rFonts w:ascii="Times New Roman" w:hAnsi="Times New Roman" w:cs="Times New Roman"/>
          <w:color w:val="333333"/>
          <w:sz w:val="24"/>
          <w:szCs w:val="24"/>
          <w:shd w:val="clear" w:color="auto" w:fill="FFFFFF"/>
        </w:rPr>
        <w:t>Micro-controller</w:t>
      </w:r>
      <w:r>
        <w:rPr>
          <w:rFonts w:ascii="Times New Roman" w:hAnsi="Times New Roman" w:cs="Times New Roman"/>
          <w:color w:val="333333"/>
          <w:sz w:val="24"/>
          <w:szCs w:val="24"/>
          <w:shd w:val="clear" w:color="auto" w:fill="FFFFFF"/>
        </w:rPr>
        <w:t xml:space="preserve"> board on the hand, make simple connections with breadboard, battery and finally connect it to the </w:t>
      </w:r>
      <w:r w:rsidR="000D5170">
        <w:rPr>
          <w:rFonts w:ascii="Times New Roman" w:hAnsi="Times New Roman" w:cs="Times New Roman"/>
          <w:color w:val="333333"/>
          <w:sz w:val="24"/>
          <w:szCs w:val="24"/>
          <w:shd w:val="clear" w:color="auto" w:fill="FFFFFF"/>
        </w:rPr>
        <w:t>servo motors</w:t>
      </w:r>
      <w:r w:rsidR="00B66556">
        <w:rPr>
          <w:rFonts w:ascii="Times New Roman" w:hAnsi="Times New Roman" w:cs="Times New Roman"/>
          <w:color w:val="333333"/>
          <w:sz w:val="24"/>
          <w:szCs w:val="24"/>
          <w:shd w:val="clear" w:color="auto" w:fill="FFFFFF"/>
        </w:rPr>
        <w:t>. Ma</w:t>
      </w:r>
      <w:r w:rsidR="00BF5F67">
        <w:rPr>
          <w:rFonts w:ascii="Times New Roman" w:hAnsi="Times New Roman" w:cs="Times New Roman"/>
          <w:color w:val="333333"/>
          <w:sz w:val="24"/>
          <w:szCs w:val="24"/>
          <w:shd w:val="clear" w:color="auto" w:fill="FFFFFF"/>
        </w:rPr>
        <w:t>k</w:t>
      </w:r>
      <w:r w:rsidR="00B66556">
        <w:rPr>
          <w:rFonts w:ascii="Times New Roman" w:hAnsi="Times New Roman" w:cs="Times New Roman"/>
          <w:color w:val="333333"/>
          <w:sz w:val="24"/>
          <w:szCs w:val="24"/>
          <w:shd w:val="clear" w:color="auto" w:fill="FFFFFF"/>
        </w:rPr>
        <w:t xml:space="preserve">e sure that the </w:t>
      </w:r>
      <w:r w:rsidR="00BF5F67">
        <w:rPr>
          <w:rFonts w:ascii="Times New Roman" w:hAnsi="Times New Roman" w:cs="Times New Roman"/>
          <w:color w:val="333333"/>
          <w:sz w:val="24"/>
          <w:szCs w:val="24"/>
          <w:shd w:val="clear" w:color="auto" w:fill="FFFFFF"/>
        </w:rPr>
        <w:t>hot glue is stuck</w:t>
      </w:r>
      <w:r w:rsidR="006B6699">
        <w:rPr>
          <w:rFonts w:ascii="Times New Roman" w:hAnsi="Times New Roman" w:cs="Times New Roman"/>
          <w:color w:val="333333"/>
          <w:sz w:val="24"/>
          <w:szCs w:val="24"/>
          <w:shd w:val="clear" w:color="auto" w:fill="FFFFFF"/>
        </w:rPr>
        <w:t xml:space="preserve"> properly to</w:t>
      </w:r>
      <w:r w:rsidR="00B66556">
        <w:rPr>
          <w:rFonts w:ascii="Times New Roman" w:hAnsi="Times New Roman" w:cs="Times New Roman"/>
          <w:color w:val="333333"/>
          <w:sz w:val="24"/>
          <w:szCs w:val="24"/>
          <w:shd w:val="clear" w:color="auto" w:fill="FFFFFF"/>
        </w:rPr>
        <w:t xml:space="preserve"> the foam, sometimes the glue doesn’t </w:t>
      </w:r>
      <w:r w:rsidR="00757A9A">
        <w:rPr>
          <w:rFonts w:ascii="Times New Roman" w:hAnsi="Times New Roman" w:cs="Times New Roman"/>
          <w:color w:val="333333"/>
          <w:sz w:val="24"/>
          <w:szCs w:val="24"/>
          <w:shd w:val="clear" w:color="auto" w:fill="FFFFFF"/>
        </w:rPr>
        <w:t>stick</w:t>
      </w:r>
      <w:r w:rsidR="00B66556">
        <w:rPr>
          <w:rFonts w:ascii="Times New Roman" w:hAnsi="Times New Roman" w:cs="Times New Roman"/>
          <w:color w:val="333333"/>
          <w:sz w:val="24"/>
          <w:szCs w:val="24"/>
          <w:shd w:val="clear" w:color="auto" w:fill="FFFFFF"/>
        </w:rPr>
        <w:t xml:space="preserve"> to the foam</w:t>
      </w:r>
      <w:r w:rsidR="000D5170">
        <w:rPr>
          <w:rFonts w:ascii="Times New Roman" w:hAnsi="Times New Roman" w:cs="Times New Roman"/>
          <w:color w:val="333333"/>
          <w:sz w:val="24"/>
          <w:szCs w:val="24"/>
          <w:shd w:val="clear" w:color="auto" w:fill="FFFFFF"/>
        </w:rPr>
        <w:t xml:space="preserve">. Make connections to the </w:t>
      </w:r>
      <w:r w:rsidR="00313F1F">
        <w:rPr>
          <w:rFonts w:ascii="Times New Roman" w:hAnsi="Times New Roman" w:cs="Times New Roman"/>
          <w:color w:val="333333"/>
          <w:sz w:val="24"/>
          <w:szCs w:val="24"/>
          <w:shd w:val="clear" w:color="auto" w:fill="FFFFFF"/>
        </w:rPr>
        <w:t>Micro-controller</w:t>
      </w:r>
      <w:r w:rsidR="000D5170">
        <w:rPr>
          <w:rFonts w:ascii="Times New Roman" w:hAnsi="Times New Roman" w:cs="Times New Roman"/>
          <w:color w:val="333333"/>
          <w:sz w:val="24"/>
          <w:szCs w:val="24"/>
          <w:shd w:val="clear" w:color="auto" w:fill="FFFFFF"/>
        </w:rPr>
        <w:t xml:space="preserve"> board properly for </w:t>
      </w:r>
      <w:r w:rsidR="00B66556">
        <w:rPr>
          <w:rFonts w:ascii="Times New Roman" w:hAnsi="Times New Roman" w:cs="Times New Roman"/>
          <w:color w:val="333333"/>
          <w:sz w:val="24"/>
          <w:szCs w:val="24"/>
          <w:shd w:val="clear" w:color="auto" w:fill="FFFFFF"/>
        </w:rPr>
        <w:t xml:space="preserve">an </w:t>
      </w:r>
      <w:r w:rsidR="00757A9A">
        <w:rPr>
          <w:rFonts w:ascii="Times New Roman" w:hAnsi="Times New Roman" w:cs="Times New Roman"/>
          <w:color w:val="333333"/>
          <w:sz w:val="24"/>
          <w:szCs w:val="24"/>
          <w:shd w:val="clear" w:color="auto" w:fill="FFFFFF"/>
        </w:rPr>
        <w:t>effective connection</w:t>
      </w:r>
      <w:r w:rsidR="00B66556">
        <w:rPr>
          <w:rFonts w:ascii="Times New Roman" w:hAnsi="Times New Roman" w:cs="Times New Roman"/>
          <w:color w:val="333333"/>
          <w:sz w:val="24"/>
          <w:szCs w:val="24"/>
          <w:shd w:val="clear" w:color="auto" w:fill="FFFFFF"/>
        </w:rPr>
        <w:t xml:space="preserve">. For a perfect prosthetic arm the wiring connections to the </w:t>
      </w:r>
      <w:r w:rsidR="00313F1F">
        <w:rPr>
          <w:rFonts w:ascii="Times New Roman" w:hAnsi="Times New Roman" w:cs="Times New Roman"/>
          <w:color w:val="333333"/>
          <w:sz w:val="24"/>
          <w:szCs w:val="24"/>
          <w:shd w:val="clear" w:color="auto" w:fill="FFFFFF"/>
        </w:rPr>
        <w:t>Micro-controller</w:t>
      </w:r>
      <w:r w:rsidR="00B66556">
        <w:rPr>
          <w:rFonts w:ascii="Times New Roman" w:hAnsi="Times New Roman" w:cs="Times New Roman"/>
          <w:color w:val="333333"/>
          <w:sz w:val="24"/>
          <w:szCs w:val="24"/>
          <w:shd w:val="clear" w:color="auto" w:fill="FFFFFF"/>
        </w:rPr>
        <w:t xml:space="preserve"> and breadboard has to be </w:t>
      </w:r>
      <w:r w:rsidR="00757A9A">
        <w:rPr>
          <w:rFonts w:ascii="Times New Roman" w:hAnsi="Times New Roman" w:cs="Times New Roman"/>
          <w:color w:val="333333"/>
          <w:sz w:val="24"/>
          <w:szCs w:val="24"/>
          <w:shd w:val="clear" w:color="auto" w:fill="FFFFFF"/>
        </w:rPr>
        <w:t>made perfectly</w:t>
      </w:r>
      <w:r w:rsidR="00B66556">
        <w:rPr>
          <w:rFonts w:ascii="Times New Roman" w:hAnsi="Times New Roman" w:cs="Times New Roman"/>
          <w:color w:val="333333"/>
          <w:sz w:val="24"/>
          <w:szCs w:val="24"/>
          <w:shd w:val="clear" w:color="auto" w:fill="FFFFFF"/>
        </w:rPr>
        <w:t>.</w:t>
      </w:r>
      <w:r w:rsidR="006B6699">
        <w:rPr>
          <w:rFonts w:ascii="Times New Roman" w:hAnsi="Times New Roman" w:cs="Times New Roman"/>
          <w:color w:val="333333"/>
          <w:sz w:val="24"/>
          <w:szCs w:val="24"/>
          <w:shd w:val="clear" w:color="auto" w:fill="FFFFFF"/>
        </w:rPr>
        <w:t xml:space="preserve"> </w:t>
      </w:r>
      <w:r w:rsidR="000D5170">
        <w:rPr>
          <w:rFonts w:ascii="Times New Roman" w:hAnsi="Times New Roman" w:cs="Times New Roman"/>
          <w:color w:val="333333"/>
          <w:sz w:val="24"/>
          <w:szCs w:val="24"/>
          <w:shd w:val="clear" w:color="auto" w:fill="FFFFFF"/>
        </w:rPr>
        <w:t>Then finally insulate the jumpers, fix the nRF24L01 transmi</w:t>
      </w:r>
      <w:r w:rsidR="006B6699">
        <w:rPr>
          <w:rFonts w:ascii="Times New Roman" w:hAnsi="Times New Roman" w:cs="Times New Roman"/>
          <w:color w:val="333333"/>
          <w:sz w:val="24"/>
          <w:szCs w:val="24"/>
          <w:shd w:val="clear" w:color="auto" w:fill="FFFFFF"/>
        </w:rPr>
        <w:t xml:space="preserve">tter to the hand using the hot </w:t>
      </w:r>
      <w:r w:rsidR="000D5170">
        <w:rPr>
          <w:rFonts w:ascii="Times New Roman" w:hAnsi="Times New Roman" w:cs="Times New Roman"/>
          <w:color w:val="333333"/>
          <w:sz w:val="24"/>
          <w:szCs w:val="24"/>
          <w:shd w:val="clear" w:color="auto" w:fill="FFFFFF"/>
        </w:rPr>
        <w:t xml:space="preserve">glue in addition to the </w:t>
      </w:r>
      <w:r w:rsidR="00313F1F">
        <w:rPr>
          <w:rFonts w:ascii="Times New Roman" w:hAnsi="Times New Roman" w:cs="Times New Roman"/>
          <w:color w:val="333333"/>
          <w:sz w:val="24"/>
          <w:szCs w:val="24"/>
          <w:shd w:val="clear" w:color="auto" w:fill="FFFFFF"/>
        </w:rPr>
        <w:t>Micro-controller</w:t>
      </w:r>
      <w:r w:rsidR="000D5170">
        <w:rPr>
          <w:rFonts w:ascii="Times New Roman" w:hAnsi="Times New Roman" w:cs="Times New Roman"/>
          <w:color w:val="333333"/>
          <w:sz w:val="24"/>
          <w:szCs w:val="24"/>
          <w:shd w:val="clear" w:color="auto" w:fill="FFFFFF"/>
        </w:rPr>
        <w:t>.</w:t>
      </w:r>
      <w:r w:rsidR="00B66556">
        <w:rPr>
          <w:rFonts w:ascii="Times New Roman" w:hAnsi="Times New Roman" w:cs="Times New Roman"/>
          <w:color w:val="333333"/>
          <w:sz w:val="24"/>
          <w:szCs w:val="24"/>
          <w:shd w:val="clear" w:color="auto" w:fill="FFFFFF"/>
        </w:rPr>
        <w:t xml:space="preserve"> Fix the transmitter near to the breadboard, the nRF24L01 transmitter module also contains the receiver in addition to transmitter.</w:t>
      </w:r>
    </w:p>
    <w:p w14:paraId="09450A4F" w14:textId="77777777" w:rsidR="000D5170" w:rsidRDefault="000D5170"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Now move on to the glove part. Fix the flux sensors to the fingers of glove in a suitable position. Properly insulate the tape. Directly fix the 9V battery to the Bread board with the use of Resistors.</w:t>
      </w:r>
    </w:p>
    <w:p w14:paraId="38A934DE" w14:textId="77777777" w:rsidR="00B66556" w:rsidRDefault="000D5170"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Fix the nRf2401 module with the </w:t>
      </w:r>
      <w:r w:rsidR="00313F1F">
        <w:rPr>
          <w:rFonts w:ascii="Times New Roman" w:hAnsi="Times New Roman" w:cs="Times New Roman"/>
          <w:color w:val="333333"/>
          <w:sz w:val="24"/>
          <w:szCs w:val="24"/>
          <w:shd w:val="clear" w:color="auto" w:fill="FFFFFF"/>
        </w:rPr>
        <w:t>Micro-controller</w:t>
      </w:r>
      <w:r>
        <w:rPr>
          <w:rFonts w:ascii="Times New Roman" w:hAnsi="Times New Roman" w:cs="Times New Roman"/>
          <w:color w:val="333333"/>
          <w:sz w:val="24"/>
          <w:szCs w:val="24"/>
          <w:shd w:val="clear" w:color="auto" w:fill="FFFFFF"/>
        </w:rPr>
        <w:t xml:space="preserve"> board as much as carefully. Connect the </w:t>
      </w:r>
      <w:r w:rsidR="00313F1F">
        <w:rPr>
          <w:rFonts w:ascii="Times New Roman" w:hAnsi="Times New Roman" w:cs="Times New Roman"/>
          <w:color w:val="333333"/>
          <w:sz w:val="24"/>
          <w:szCs w:val="24"/>
          <w:shd w:val="clear" w:color="auto" w:fill="FFFFFF"/>
        </w:rPr>
        <w:t>Micro-controller</w:t>
      </w:r>
      <w:r w:rsidR="004D3CA7">
        <w:rPr>
          <w:rFonts w:ascii="Times New Roman" w:hAnsi="Times New Roman" w:cs="Times New Roman"/>
          <w:color w:val="333333"/>
          <w:sz w:val="24"/>
          <w:szCs w:val="24"/>
          <w:shd w:val="clear" w:color="auto" w:fill="FFFFFF"/>
        </w:rPr>
        <w:t xml:space="preserve"> and </w:t>
      </w:r>
      <w:r>
        <w:rPr>
          <w:rFonts w:ascii="Times New Roman" w:hAnsi="Times New Roman" w:cs="Times New Roman"/>
          <w:color w:val="333333"/>
          <w:sz w:val="24"/>
          <w:szCs w:val="24"/>
          <w:shd w:val="clear" w:color="auto" w:fill="FFFFFF"/>
        </w:rPr>
        <w:t xml:space="preserve">jumpers by </w:t>
      </w:r>
      <w:r w:rsidR="00757A9A">
        <w:rPr>
          <w:rFonts w:ascii="Times New Roman" w:hAnsi="Times New Roman" w:cs="Times New Roman"/>
          <w:color w:val="333333"/>
          <w:sz w:val="24"/>
          <w:szCs w:val="24"/>
          <w:shd w:val="clear" w:color="auto" w:fill="FFFFFF"/>
        </w:rPr>
        <w:t>its</w:t>
      </w:r>
      <w:r>
        <w:rPr>
          <w:rFonts w:ascii="Times New Roman" w:hAnsi="Times New Roman" w:cs="Times New Roman"/>
          <w:color w:val="333333"/>
          <w:sz w:val="24"/>
          <w:szCs w:val="24"/>
          <w:shd w:val="clear" w:color="auto" w:fill="FFFFFF"/>
        </w:rPr>
        <w:t xml:space="preserve"> connections. And when the connection with </w:t>
      </w:r>
      <w:r w:rsidR="00313F1F">
        <w:rPr>
          <w:rFonts w:ascii="Times New Roman" w:hAnsi="Times New Roman" w:cs="Times New Roman"/>
          <w:color w:val="333333"/>
          <w:sz w:val="24"/>
          <w:szCs w:val="24"/>
          <w:shd w:val="clear" w:color="auto" w:fill="FFFFFF"/>
        </w:rPr>
        <w:t>Micro-controller</w:t>
      </w:r>
      <w:r>
        <w:rPr>
          <w:rFonts w:ascii="Times New Roman" w:hAnsi="Times New Roman" w:cs="Times New Roman"/>
          <w:color w:val="333333"/>
          <w:sz w:val="24"/>
          <w:szCs w:val="24"/>
          <w:shd w:val="clear" w:color="auto" w:fill="FFFFFF"/>
        </w:rPr>
        <w:t xml:space="preserve"> board is over, the r</w:t>
      </w:r>
      <w:r w:rsidR="00B66556">
        <w:rPr>
          <w:rFonts w:ascii="Times New Roman" w:hAnsi="Times New Roman" w:cs="Times New Roman"/>
          <w:color w:val="333333"/>
          <w:sz w:val="24"/>
          <w:szCs w:val="24"/>
          <w:shd w:val="clear" w:color="auto" w:fill="FFFFFF"/>
        </w:rPr>
        <w:t>obotic prosthesis is half done.</w:t>
      </w:r>
    </w:p>
    <w:p w14:paraId="4E5DFD04" w14:textId="77777777" w:rsidR="000D5170" w:rsidRDefault="000D5170"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Just upload the programs into the </w:t>
      </w:r>
      <w:r w:rsidR="00313F1F">
        <w:rPr>
          <w:rFonts w:ascii="Times New Roman" w:hAnsi="Times New Roman" w:cs="Times New Roman"/>
          <w:color w:val="333333"/>
          <w:sz w:val="24"/>
          <w:szCs w:val="24"/>
          <w:shd w:val="clear" w:color="auto" w:fill="FFFFFF"/>
        </w:rPr>
        <w:t>Micro-controller</w:t>
      </w:r>
      <w:r>
        <w:rPr>
          <w:rFonts w:ascii="Times New Roman" w:hAnsi="Times New Roman" w:cs="Times New Roman"/>
          <w:color w:val="333333"/>
          <w:sz w:val="24"/>
          <w:szCs w:val="24"/>
          <w:shd w:val="clear" w:color="auto" w:fill="FFFFFF"/>
        </w:rPr>
        <w:t xml:space="preserve"> board. When you carefully notice that both the </w:t>
      </w:r>
      <w:r w:rsidR="00313F1F">
        <w:rPr>
          <w:rFonts w:ascii="Times New Roman" w:hAnsi="Times New Roman" w:cs="Times New Roman"/>
          <w:color w:val="333333"/>
          <w:sz w:val="24"/>
          <w:szCs w:val="24"/>
          <w:shd w:val="clear" w:color="auto" w:fill="FFFFFF"/>
        </w:rPr>
        <w:t>Micro-controller</w:t>
      </w:r>
      <w:r>
        <w:rPr>
          <w:rFonts w:ascii="Times New Roman" w:hAnsi="Times New Roman" w:cs="Times New Roman"/>
          <w:color w:val="333333"/>
          <w:sz w:val="24"/>
          <w:szCs w:val="24"/>
          <w:shd w:val="clear" w:color="auto" w:fill="FFFFFF"/>
        </w:rPr>
        <w:t xml:space="preserve"> has differe</w:t>
      </w:r>
      <w:r w:rsidR="006B6699">
        <w:rPr>
          <w:rFonts w:ascii="Times New Roman" w:hAnsi="Times New Roman" w:cs="Times New Roman"/>
          <w:color w:val="333333"/>
          <w:sz w:val="24"/>
          <w:szCs w:val="24"/>
          <w:shd w:val="clear" w:color="auto" w:fill="FFFFFF"/>
        </w:rPr>
        <w:t xml:space="preserve">nt </w:t>
      </w:r>
      <w:r w:rsidR="00BF5F67">
        <w:rPr>
          <w:rFonts w:ascii="Times New Roman" w:hAnsi="Times New Roman" w:cs="Times New Roman"/>
          <w:color w:val="333333"/>
          <w:sz w:val="24"/>
          <w:szCs w:val="24"/>
          <w:shd w:val="clear" w:color="auto" w:fill="FFFFFF"/>
        </w:rPr>
        <w:t>coding</w:t>
      </w:r>
      <w:r w:rsidR="006B6699">
        <w:rPr>
          <w:rFonts w:ascii="Times New Roman" w:hAnsi="Times New Roman" w:cs="Times New Roman"/>
          <w:color w:val="333333"/>
          <w:sz w:val="24"/>
          <w:szCs w:val="24"/>
          <w:shd w:val="clear" w:color="auto" w:fill="FFFFFF"/>
        </w:rPr>
        <w:t xml:space="preserve"> on </w:t>
      </w:r>
      <w:r w:rsidR="00757A9A">
        <w:rPr>
          <w:rFonts w:ascii="Times New Roman" w:hAnsi="Times New Roman" w:cs="Times New Roman"/>
          <w:color w:val="333333"/>
          <w:sz w:val="24"/>
          <w:szCs w:val="24"/>
          <w:shd w:val="clear" w:color="auto" w:fill="FFFFFF"/>
        </w:rPr>
        <w:t>its</w:t>
      </w:r>
      <w:r w:rsidR="006B6699">
        <w:rPr>
          <w:rFonts w:ascii="Times New Roman" w:hAnsi="Times New Roman" w:cs="Times New Roman"/>
          <w:color w:val="333333"/>
          <w:sz w:val="24"/>
          <w:szCs w:val="24"/>
          <w:shd w:val="clear" w:color="auto" w:fill="FFFFFF"/>
        </w:rPr>
        <w:t xml:space="preserve"> basis. As we</w:t>
      </w:r>
      <w:r w:rsidR="00891A5B">
        <w:rPr>
          <w:rFonts w:ascii="Times New Roman" w:hAnsi="Times New Roman" w:cs="Times New Roman"/>
          <w:color w:val="333333"/>
          <w:sz w:val="24"/>
          <w:szCs w:val="24"/>
          <w:shd w:val="clear" w:color="auto" w:fill="FFFFFF"/>
        </w:rPr>
        <w:t xml:space="preserve"> can </w:t>
      </w:r>
      <w:r>
        <w:rPr>
          <w:rFonts w:ascii="Times New Roman" w:hAnsi="Times New Roman" w:cs="Times New Roman"/>
          <w:color w:val="333333"/>
          <w:sz w:val="24"/>
          <w:szCs w:val="24"/>
          <w:shd w:val="clear" w:color="auto" w:fill="FFFFFF"/>
        </w:rPr>
        <w:t>clearly notice that this prosthesis doesn’t have any switch connections to switch it on or off. As when the battery is c</w:t>
      </w:r>
      <w:r w:rsidR="00891A5B">
        <w:rPr>
          <w:rFonts w:ascii="Times New Roman" w:hAnsi="Times New Roman" w:cs="Times New Roman"/>
          <w:color w:val="333333"/>
          <w:sz w:val="24"/>
          <w:szCs w:val="24"/>
          <w:shd w:val="clear" w:color="auto" w:fill="FFFFFF"/>
        </w:rPr>
        <w:t xml:space="preserve">onnected to the </w:t>
      </w:r>
      <w:r w:rsidR="00891A5B">
        <w:rPr>
          <w:rFonts w:ascii="Times New Roman" w:hAnsi="Times New Roman" w:cs="Times New Roman"/>
          <w:color w:val="333333"/>
          <w:sz w:val="24"/>
          <w:szCs w:val="24"/>
          <w:shd w:val="clear" w:color="auto" w:fill="FFFFFF"/>
        </w:rPr>
        <w:lastRenderedPageBreak/>
        <w:t xml:space="preserve">breadboard it </w:t>
      </w:r>
      <w:r w:rsidR="00757A9A">
        <w:rPr>
          <w:rFonts w:ascii="Times New Roman" w:hAnsi="Times New Roman" w:cs="Times New Roman"/>
          <w:color w:val="333333"/>
          <w:sz w:val="24"/>
          <w:szCs w:val="24"/>
          <w:shd w:val="clear" w:color="auto" w:fill="FFFFFF"/>
        </w:rPr>
        <w:t>gets</w:t>
      </w:r>
      <w:r>
        <w:rPr>
          <w:rFonts w:ascii="Times New Roman" w:hAnsi="Times New Roman" w:cs="Times New Roman"/>
          <w:color w:val="333333"/>
          <w:sz w:val="24"/>
          <w:szCs w:val="24"/>
          <w:shd w:val="clear" w:color="auto" w:fill="FFFFFF"/>
        </w:rPr>
        <w:t xml:space="preserve"> powered and regulated.</w:t>
      </w:r>
      <w:r w:rsidR="00B66556">
        <w:rPr>
          <w:rFonts w:ascii="Times New Roman" w:hAnsi="Times New Roman" w:cs="Times New Roman"/>
          <w:color w:val="333333"/>
          <w:sz w:val="24"/>
          <w:szCs w:val="24"/>
          <w:shd w:val="clear" w:color="auto" w:fill="FFFFFF"/>
        </w:rPr>
        <w:t xml:space="preserve"> It’s clear that the prosthesis doesn’t require a large amount of power supply. It just requires two set of 9V battery.</w:t>
      </w:r>
    </w:p>
    <w:p w14:paraId="06C07087" w14:textId="77777777" w:rsidR="0088663D" w:rsidRDefault="0088663D" w:rsidP="00254A0B">
      <w:pPr>
        <w:spacing w:before="240"/>
        <w:jc w:val="both"/>
        <w:rPr>
          <w:rFonts w:ascii="Times New Roman" w:hAnsi="Times New Roman" w:cs="Times New Roman"/>
          <w:b/>
          <w:color w:val="333333"/>
          <w:sz w:val="24"/>
          <w:szCs w:val="24"/>
          <w:shd w:val="clear" w:color="auto" w:fill="FFFFFF"/>
        </w:rPr>
      </w:pPr>
    </w:p>
    <w:p w14:paraId="1FA99801" w14:textId="77777777" w:rsidR="0088663D" w:rsidRDefault="0088663D" w:rsidP="00254A0B">
      <w:pPr>
        <w:spacing w:before="240"/>
        <w:jc w:val="both"/>
        <w:rPr>
          <w:rFonts w:ascii="Times New Roman" w:hAnsi="Times New Roman" w:cs="Times New Roman"/>
          <w:b/>
          <w:color w:val="333333"/>
          <w:sz w:val="24"/>
          <w:szCs w:val="24"/>
          <w:shd w:val="clear" w:color="auto" w:fill="FFFFFF"/>
        </w:rPr>
      </w:pPr>
    </w:p>
    <w:p w14:paraId="4839113D" w14:textId="77777777" w:rsidR="00545E61" w:rsidRDefault="00545E61" w:rsidP="00254A0B">
      <w:pPr>
        <w:spacing w:before="240"/>
        <w:jc w:val="both"/>
        <w:rPr>
          <w:rFonts w:ascii="Times New Roman" w:hAnsi="Times New Roman" w:cs="Times New Roman"/>
          <w:b/>
          <w:color w:val="333333"/>
          <w:sz w:val="24"/>
          <w:szCs w:val="24"/>
          <w:shd w:val="clear" w:color="auto" w:fill="FFFFFF"/>
        </w:rPr>
      </w:pPr>
    </w:p>
    <w:p w14:paraId="505737D0" w14:textId="77777777" w:rsidR="0048049C" w:rsidRPr="00254A0B" w:rsidRDefault="00DA361C" w:rsidP="00254A0B">
      <w:pPr>
        <w:spacing w:before="240"/>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2.1 </w:t>
      </w:r>
      <w:r w:rsidR="0048049C" w:rsidRPr="00254A0B">
        <w:rPr>
          <w:rFonts w:ascii="Times New Roman" w:hAnsi="Times New Roman" w:cs="Times New Roman"/>
          <w:b/>
          <w:color w:val="333333"/>
          <w:sz w:val="24"/>
          <w:szCs w:val="24"/>
          <w:shd w:val="clear" w:color="auto" w:fill="FFFFFF"/>
        </w:rPr>
        <w:t>Working</w:t>
      </w:r>
      <w:r w:rsidR="006870B2">
        <w:rPr>
          <w:rFonts w:ascii="Times New Roman" w:hAnsi="Times New Roman" w:cs="Times New Roman"/>
          <w:b/>
          <w:color w:val="333333"/>
          <w:sz w:val="24"/>
          <w:szCs w:val="24"/>
          <w:shd w:val="clear" w:color="auto" w:fill="FFFFFF"/>
        </w:rPr>
        <w:t xml:space="preserve"> </w:t>
      </w:r>
    </w:p>
    <w:p w14:paraId="3D04FA8F" w14:textId="77777777" w:rsidR="00C62E7E" w:rsidRPr="006870B2" w:rsidRDefault="0048049C" w:rsidP="00C62E7E">
      <w:pPr>
        <w:spacing w:before="240"/>
        <w:rPr>
          <w:rFonts w:ascii="Times New Roman" w:hAnsi="Times New Roman" w:cs="Times New Roman"/>
          <w:color w:val="333333"/>
          <w:sz w:val="24"/>
          <w:szCs w:val="24"/>
          <w:shd w:val="clear" w:color="auto" w:fill="FFFFFF"/>
        </w:rPr>
      </w:pPr>
      <w:r>
        <w:rPr>
          <w:rFonts w:ascii="Copperplate Gothic Bold" w:hAnsi="Copperplate Gothic Bold" w:cs="Times New Roman"/>
          <w:color w:val="333333"/>
          <w:sz w:val="24"/>
          <w:szCs w:val="24"/>
          <w:shd w:val="clear" w:color="auto" w:fill="FFFFFF"/>
        </w:rPr>
        <w:t xml:space="preserve">       </w:t>
      </w:r>
      <w:r w:rsidR="00C62E7E">
        <w:rPr>
          <w:rFonts w:ascii="Times New Roman" w:hAnsi="Times New Roman" w:cs="Times New Roman"/>
          <w:color w:val="333333"/>
          <w:sz w:val="24"/>
          <w:szCs w:val="24"/>
          <w:shd w:val="clear" w:color="auto" w:fill="FFFFFF"/>
        </w:rPr>
        <w:t xml:space="preserve">   The mechanism of simple </w:t>
      </w:r>
      <w:r w:rsidR="00313F1F">
        <w:rPr>
          <w:rFonts w:ascii="Times New Roman" w:hAnsi="Times New Roman" w:cs="Times New Roman"/>
          <w:color w:val="333333"/>
          <w:sz w:val="24"/>
          <w:szCs w:val="24"/>
          <w:shd w:val="clear" w:color="auto" w:fill="FFFFFF"/>
        </w:rPr>
        <w:t>Micro-controller-controlled</w:t>
      </w:r>
      <w:r w:rsidR="00C62E7E">
        <w:rPr>
          <w:rFonts w:ascii="Times New Roman" w:hAnsi="Times New Roman" w:cs="Times New Roman"/>
          <w:color w:val="333333"/>
          <w:sz w:val="24"/>
          <w:szCs w:val="24"/>
          <w:shd w:val="clear" w:color="auto" w:fill="FFFFFF"/>
        </w:rPr>
        <w:t xml:space="preserve"> prosthesis works based on the conduction produced in the flux sensors. As the conductance of sensors increases, the servo motors </w:t>
      </w:r>
      <w:r w:rsidR="00757A9A">
        <w:rPr>
          <w:rFonts w:ascii="Times New Roman" w:hAnsi="Times New Roman" w:cs="Times New Roman"/>
          <w:color w:val="333333"/>
          <w:sz w:val="24"/>
          <w:szCs w:val="24"/>
          <w:shd w:val="clear" w:color="auto" w:fill="FFFFFF"/>
        </w:rPr>
        <w:t>rotate</w:t>
      </w:r>
      <w:r w:rsidR="00C62E7E">
        <w:rPr>
          <w:rFonts w:ascii="Times New Roman" w:hAnsi="Times New Roman" w:cs="Times New Roman"/>
          <w:color w:val="333333"/>
          <w:sz w:val="24"/>
          <w:szCs w:val="24"/>
          <w:shd w:val="clear" w:color="auto" w:fill="FFFFFF"/>
        </w:rPr>
        <w:t xml:space="preserve"> according to it.</w:t>
      </w:r>
    </w:p>
    <w:p w14:paraId="030D0B2E" w14:textId="77777777" w:rsidR="0048049C" w:rsidRPr="00D82BEB" w:rsidRDefault="0048049C"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working of simple prosthetics involves the following methods. When t</w:t>
      </w:r>
      <w:r w:rsidR="00D645A9">
        <w:rPr>
          <w:rFonts w:ascii="Times New Roman" w:hAnsi="Times New Roman" w:cs="Times New Roman"/>
          <w:color w:val="333333"/>
          <w:sz w:val="24"/>
          <w:szCs w:val="24"/>
          <w:shd w:val="clear" w:color="auto" w:fill="FFFFFF"/>
        </w:rPr>
        <w:t xml:space="preserve">he current is passed from the 9V </w:t>
      </w:r>
      <w:r>
        <w:rPr>
          <w:rFonts w:ascii="Times New Roman" w:hAnsi="Times New Roman" w:cs="Times New Roman"/>
          <w:color w:val="333333"/>
          <w:sz w:val="24"/>
          <w:szCs w:val="24"/>
          <w:shd w:val="clear" w:color="auto" w:fill="FFFFFF"/>
        </w:rPr>
        <w:t>battery it supplies current to the flux sensors. Due to the electric</w:t>
      </w:r>
      <w:r w:rsidR="00757A9A">
        <w:rPr>
          <w:rFonts w:ascii="Times New Roman" w:hAnsi="Times New Roman" w:cs="Times New Roman"/>
          <w:color w:val="333333"/>
          <w:sz w:val="24"/>
          <w:szCs w:val="24"/>
          <w:shd w:val="clear" w:color="auto" w:fill="FFFFFF"/>
        </w:rPr>
        <w:t>al</w:t>
      </w:r>
      <w:r>
        <w:rPr>
          <w:rFonts w:ascii="Times New Roman" w:hAnsi="Times New Roman" w:cs="Times New Roman"/>
          <w:color w:val="333333"/>
          <w:sz w:val="24"/>
          <w:szCs w:val="24"/>
          <w:shd w:val="clear" w:color="auto" w:fill="FFFFFF"/>
        </w:rPr>
        <w:t xml:space="preserve"> conductance is produced. As we move up the fingers the conductance and pressure</w:t>
      </w:r>
      <w:r w:rsidR="006B6699">
        <w:rPr>
          <w:rFonts w:ascii="Times New Roman" w:hAnsi="Times New Roman" w:cs="Times New Roman"/>
          <w:color w:val="333333"/>
          <w:sz w:val="24"/>
          <w:szCs w:val="24"/>
          <w:shd w:val="clear" w:color="auto" w:fill="FFFFFF"/>
        </w:rPr>
        <w:t xml:space="preserve"> get </w:t>
      </w:r>
      <w:r>
        <w:rPr>
          <w:rFonts w:ascii="Times New Roman" w:hAnsi="Times New Roman" w:cs="Times New Roman"/>
          <w:color w:val="333333"/>
          <w:sz w:val="24"/>
          <w:szCs w:val="24"/>
          <w:shd w:val="clear" w:color="auto" w:fill="FFFFFF"/>
        </w:rPr>
        <w:t xml:space="preserve">varied, so that the </w:t>
      </w:r>
      <w:r w:rsidR="00313F1F">
        <w:rPr>
          <w:rFonts w:ascii="Times New Roman" w:hAnsi="Times New Roman" w:cs="Times New Roman"/>
          <w:color w:val="333333"/>
          <w:sz w:val="24"/>
          <w:szCs w:val="24"/>
          <w:shd w:val="clear" w:color="auto" w:fill="FFFFFF"/>
        </w:rPr>
        <w:t>Micro-controller</w:t>
      </w:r>
      <w:r>
        <w:rPr>
          <w:rFonts w:ascii="Times New Roman" w:hAnsi="Times New Roman" w:cs="Times New Roman"/>
          <w:color w:val="333333"/>
          <w:sz w:val="24"/>
          <w:szCs w:val="24"/>
          <w:shd w:val="clear" w:color="auto" w:fill="FFFFFF"/>
        </w:rPr>
        <w:t xml:space="preserve"> converts the conductance into analog value, this value is then further transmitted by</w:t>
      </w:r>
      <w:r w:rsidR="00757A9A">
        <w:rPr>
          <w:rFonts w:ascii="Times New Roman" w:hAnsi="Times New Roman" w:cs="Times New Roman"/>
          <w:color w:val="333333"/>
          <w:sz w:val="24"/>
          <w:szCs w:val="24"/>
          <w:shd w:val="clear" w:color="auto" w:fill="FFFFFF"/>
        </w:rPr>
        <w:t xml:space="preserve"> the </w:t>
      </w:r>
      <w:r>
        <w:rPr>
          <w:rFonts w:ascii="Times New Roman" w:hAnsi="Times New Roman" w:cs="Times New Roman"/>
          <w:color w:val="333333"/>
          <w:sz w:val="24"/>
          <w:szCs w:val="24"/>
          <w:shd w:val="clear" w:color="auto" w:fill="FFFFFF"/>
        </w:rPr>
        <w:t>nRF24L01 transmitter module. The</w:t>
      </w:r>
      <w:r w:rsidR="006B6699">
        <w:rPr>
          <w:rFonts w:ascii="Times New Roman" w:hAnsi="Times New Roman" w:cs="Times New Roman"/>
          <w:color w:val="333333"/>
          <w:sz w:val="24"/>
          <w:szCs w:val="24"/>
          <w:shd w:val="clear" w:color="auto" w:fill="FFFFFF"/>
        </w:rPr>
        <w:t>n</w:t>
      </w:r>
      <w:r>
        <w:rPr>
          <w:rFonts w:ascii="Times New Roman" w:hAnsi="Times New Roman" w:cs="Times New Roman"/>
          <w:color w:val="333333"/>
          <w:sz w:val="24"/>
          <w:szCs w:val="24"/>
          <w:shd w:val="clear" w:color="auto" w:fill="FFFFFF"/>
        </w:rPr>
        <w:t xml:space="preserve"> another nRF24L01 receiver on the other side which is fixed to the servo motor receives the analog values and convert those into analog outputs. These analog values are recorded </w:t>
      </w:r>
      <w:r w:rsidR="00757A9A">
        <w:rPr>
          <w:rFonts w:ascii="Times New Roman" w:hAnsi="Times New Roman" w:cs="Times New Roman"/>
          <w:color w:val="333333"/>
          <w:sz w:val="24"/>
          <w:szCs w:val="24"/>
          <w:shd w:val="clear" w:color="auto" w:fill="FFFFFF"/>
        </w:rPr>
        <w:t xml:space="preserve">by </w:t>
      </w:r>
      <w:r w:rsidR="00313F1F">
        <w:rPr>
          <w:rFonts w:ascii="Times New Roman" w:hAnsi="Times New Roman" w:cs="Times New Roman"/>
          <w:color w:val="333333"/>
          <w:sz w:val="24"/>
          <w:szCs w:val="24"/>
          <w:shd w:val="clear" w:color="auto" w:fill="FFFFFF"/>
        </w:rPr>
        <w:t>Micro-controller</w:t>
      </w:r>
      <w:r>
        <w:rPr>
          <w:rFonts w:ascii="Times New Roman" w:hAnsi="Times New Roman" w:cs="Times New Roman"/>
          <w:color w:val="333333"/>
          <w:sz w:val="24"/>
          <w:szCs w:val="24"/>
          <w:shd w:val="clear" w:color="auto" w:fill="FFFFFF"/>
        </w:rPr>
        <w:t xml:space="preserve"> board and convert its outputs into potential to further transmit power supply to servo motors. And hence servo motors </w:t>
      </w:r>
      <w:r w:rsidR="00757A9A">
        <w:rPr>
          <w:rFonts w:ascii="Times New Roman" w:hAnsi="Times New Roman" w:cs="Times New Roman"/>
          <w:color w:val="333333"/>
          <w:sz w:val="24"/>
          <w:szCs w:val="24"/>
          <w:shd w:val="clear" w:color="auto" w:fill="FFFFFF"/>
        </w:rPr>
        <w:t>rotate</w:t>
      </w:r>
      <w:r>
        <w:rPr>
          <w:rFonts w:ascii="Times New Roman" w:hAnsi="Times New Roman" w:cs="Times New Roman"/>
          <w:color w:val="333333"/>
          <w:sz w:val="24"/>
          <w:szCs w:val="24"/>
          <w:shd w:val="clear" w:color="auto" w:fill="FFFFFF"/>
        </w:rPr>
        <w:t xml:space="preserve"> </w:t>
      </w:r>
      <w:r w:rsidR="00BF5F67">
        <w:rPr>
          <w:rFonts w:ascii="Times New Roman" w:hAnsi="Times New Roman" w:cs="Times New Roman"/>
          <w:color w:val="333333"/>
          <w:sz w:val="24"/>
          <w:szCs w:val="24"/>
          <w:shd w:val="clear" w:color="auto" w:fill="FFFFFF"/>
        </w:rPr>
        <w:t>up to</w:t>
      </w:r>
      <w:r>
        <w:rPr>
          <w:rFonts w:ascii="Times New Roman" w:hAnsi="Times New Roman" w:cs="Times New Roman"/>
          <w:color w:val="333333"/>
          <w:sz w:val="24"/>
          <w:szCs w:val="24"/>
          <w:shd w:val="clear" w:color="auto" w:fill="FFFFFF"/>
        </w:rPr>
        <w:t xml:space="preserve"> 90° based on analog value produced by flux generators. Servo motors rotates according to analog values and it pulls the finger through the thread</w:t>
      </w:r>
      <w:r w:rsidR="00757A9A">
        <w:rPr>
          <w:rFonts w:ascii="Times New Roman" w:hAnsi="Times New Roman" w:cs="Times New Roman"/>
          <w:color w:val="333333"/>
          <w:sz w:val="24"/>
          <w:szCs w:val="24"/>
          <w:shd w:val="clear" w:color="auto" w:fill="FFFFFF"/>
        </w:rPr>
        <w:t>ed</w:t>
      </w:r>
      <w:r>
        <w:rPr>
          <w:rFonts w:ascii="Times New Roman" w:hAnsi="Times New Roman" w:cs="Times New Roman"/>
          <w:color w:val="333333"/>
          <w:sz w:val="24"/>
          <w:szCs w:val="24"/>
          <w:shd w:val="clear" w:color="auto" w:fill="FFFFFF"/>
        </w:rPr>
        <w:t xml:space="preserve"> nylon.</w:t>
      </w:r>
      <w:r w:rsidR="00891A5B">
        <w:rPr>
          <w:rFonts w:ascii="Times New Roman" w:hAnsi="Times New Roman" w:cs="Times New Roman"/>
          <w:color w:val="333333"/>
          <w:sz w:val="24"/>
          <w:szCs w:val="24"/>
          <w:shd w:val="clear" w:color="auto" w:fill="FFFFFF"/>
        </w:rPr>
        <w:t xml:space="preserve">  </w:t>
      </w:r>
    </w:p>
    <w:p w14:paraId="2672A546" w14:textId="77777777" w:rsidR="00891A5B" w:rsidRDefault="00891A5B" w:rsidP="00891A5B">
      <w:pPr>
        <w:spacing w:before="240"/>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drawing>
          <wp:inline distT="0" distB="0" distL="0" distR="0" wp14:anchorId="76E15A4B" wp14:editId="3E51F093">
            <wp:extent cx="27432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u230215unihand16-e1515071960437.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173B45CD" w14:textId="77777777" w:rsidR="00A77523" w:rsidRPr="00A77523" w:rsidRDefault="00891A5B" w:rsidP="00A77523">
      <w:pPr>
        <w:spacing w:before="240"/>
        <w:rPr>
          <w:rFonts w:ascii="Times New Roman" w:hAnsi="Times New Roman" w:cs="Times New Roman"/>
          <w:i/>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00E44322">
        <w:rPr>
          <w:rFonts w:ascii="Times New Roman" w:hAnsi="Times New Roman" w:cs="Times New Roman"/>
          <w:i/>
          <w:color w:val="333333"/>
          <w:sz w:val="24"/>
          <w:szCs w:val="24"/>
          <w:shd w:val="clear" w:color="auto" w:fill="FFFFFF"/>
        </w:rPr>
        <w:t>Fig: 6</w:t>
      </w:r>
      <w:r w:rsidR="00A77523">
        <w:rPr>
          <w:rFonts w:ascii="Times New Roman" w:hAnsi="Times New Roman" w:cs="Times New Roman"/>
          <w:i/>
          <w:color w:val="333333"/>
          <w:sz w:val="24"/>
          <w:szCs w:val="24"/>
          <w:shd w:val="clear" w:color="auto" w:fill="FFFFFF"/>
        </w:rPr>
        <w:t xml:space="preserve"> Modern prosthetic </w:t>
      </w:r>
      <w:proofErr w:type="gramStart"/>
      <w:r w:rsidR="00A77523">
        <w:rPr>
          <w:rFonts w:ascii="Times New Roman" w:hAnsi="Times New Roman" w:cs="Times New Roman"/>
          <w:i/>
          <w:color w:val="333333"/>
          <w:sz w:val="24"/>
          <w:szCs w:val="24"/>
          <w:shd w:val="clear" w:color="auto" w:fill="FFFFFF"/>
        </w:rPr>
        <w:t>arm</w:t>
      </w:r>
      <w:proofErr w:type="gramEnd"/>
      <w:r w:rsidR="00A77523">
        <w:rPr>
          <w:rFonts w:ascii="Times New Roman" w:hAnsi="Times New Roman" w:cs="Times New Roman"/>
          <w:i/>
          <w:color w:val="333333"/>
          <w:sz w:val="24"/>
          <w:szCs w:val="24"/>
          <w:shd w:val="clear" w:color="auto" w:fill="FFFFFF"/>
        </w:rPr>
        <w:t xml:space="preserve"> with highly qualified circuits.</w:t>
      </w:r>
    </w:p>
    <w:p w14:paraId="57F18C02" w14:textId="77777777" w:rsidR="0088663D" w:rsidRDefault="0088663D" w:rsidP="00891A5B">
      <w:pPr>
        <w:spacing w:before="240"/>
        <w:rPr>
          <w:rFonts w:ascii="Times New Roman" w:hAnsi="Times New Roman" w:cs="Times New Roman"/>
          <w:color w:val="333333"/>
          <w:sz w:val="24"/>
          <w:szCs w:val="24"/>
          <w:shd w:val="clear" w:color="auto" w:fill="FFFFFF"/>
        </w:rPr>
      </w:pPr>
    </w:p>
    <w:p w14:paraId="68950DF4" w14:textId="77777777" w:rsidR="004D3CA7" w:rsidRDefault="00DA361C" w:rsidP="00891A5B">
      <w:pPr>
        <w:spacing w:before="24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3.</w:t>
      </w:r>
      <w:r>
        <w:rPr>
          <w:rFonts w:ascii="Times New Roman" w:hAnsi="Times New Roman" w:cs="Times New Roman"/>
          <w:color w:val="333333"/>
          <w:sz w:val="24"/>
          <w:szCs w:val="24"/>
          <w:shd w:val="clear" w:color="auto" w:fill="FFFFFF"/>
        </w:rPr>
        <w:t xml:space="preserve"> </w:t>
      </w:r>
      <w:r w:rsidR="00C62E7E">
        <w:rPr>
          <w:rFonts w:ascii="Times New Roman" w:hAnsi="Times New Roman" w:cs="Times New Roman"/>
          <w:b/>
          <w:color w:val="333333"/>
          <w:sz w:val="24"/>
          <w:szCs w:val="24"/>
          <w:shd w:val="clear" w:color="auto" w:fill="FFFFFF"/>
        </w:rPr>
        <w:t>Scientific advantages</w:t>
      </w:r>
    </w:p>
    <w:p w14:paraId="394532B1" w14:textId="77777777" w:rsidR="00D82BEB" w:rsidRDefault="0048049C"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science</w:t>
      </w:r>
      <w:r w:rsidR="00757A9A">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fiction vision of robotic prosthesis limb that can be controlled by the brain and provide sensory feedback is coming closer. The world </w:t>
      </w:r>
      <w:r w:rsidR="00BF5F67">
        <w:rPr>
          <w:rFonts w:ascii="Times New Roman" w:hAnsi="Times New Roman" w:cs="Times New Roman"/>
          <w:color w:val="333333"/>
          <w:sz w:val="24"/>
          <w:szCs w:val="24"/>
          <w:shd w:val="clear" w:color="auto" w:fill="FFFFFF"/>
        </w:rPr>
        <w:t xml:space="preserve">and </w:t>
      </w:r>
      <w:proofErr w:type="gramStart"/>
      <w:r w:rsidR="00BF5F67">
        <w:rPr>
          <w:rFonts w:ascii="Times New Roman" w:hAnsi="Times New Roman" w:cs="Times New Roman"/>
          <w:color w:val="333333"/>
          <w:sz w:val="24"/>
          <w:szCs w:val="24"/>
          <w:shd w:val="clear" w:color="auto" w:fill="FFFFFF"/>
        </w:rPr>
        <w:t>it</w:t>
      </w:r>
      <w:r w:rsidR="00757A9A">
        <w:rPr>
          <w:rFonts w:ascii="Times New Roman" w:hAnsi="Times New Roman" w:cs="Times New Roman"/>
          <w:color w:val="333333"/>
          <w:sz w:val="24"/>
          <w:szCs w:val="24"/>
          <w:shd w:val="clear" w:color="auto" w:fill="FFFFFF"/>
        </w:rPr>
        <w:t>’</w:t>
      </w:r>
      <w:r w:rsidR="00BF5F67">
        <w:rPr>
          <w:rFonts w:ascii="Times New Roman" w:hAnsi="Times New Roman" w:cs="Times New Roman"/>
          <w:color w:val="333333"/>
          <w:sz w:val="24"/>
          <w:szCs w:val="24"/>
          <w:shd w:val="clear" w:color="auto" w:fill="FFFFFF"/>
        </w:rPr>
        <w:t>s</w:t>
      </w:r>
      <w:proofErr w:type="gramEnd"/>
      <w:r w:rsidR="001251C8">
        <w:rPr>
          <w:rFonts w:ascii="Times New Roman" w:hAnsi="Times New Roman" w:cs="Times New Roman"/>
          <w:color w:val="333333"/>
          <w:sz w:val="24"/>
          <w:szCs w:val="24"/>
          <w:shd w:val="clear" w:color="auto" w:fill="FFFFFF"/>
        </w:rPr>
        <w:t xml:space="preserve"> biological systems have an</w:t>
      </w:r>
      <w:r w:rsidR="0088663D">
        <w:rPr>
          <w:rFonts w:ascii="Times New Roman" w:hAnsi="Times New Roman" w:cs="Times New Roman"/>
          <w:color w:val="333333"/>
          <w:sz w:val="24"/>
          <w:szCs w:val="24"/>
          <w:shd w:val="clear" w:color="auto" w:fill="FFFFFF"/>
        </w:rPr>
        <w:t>d millions of years to evolve solutions for</w:t>
      </w:r>
      <w:r>
        <w:rPr>
          <w:rFonts w:ascii="Times New Roman" w:hAnsi="Times New Roman" w:cs="Times New Roman"/>
          <w:color w:val="333333"/>
          <w:sz w:val="24"/>
          <w:szCs w:val="24"/>
          <w:shd w:val="clear" w:color="auto" w:fill="FFFFFF"/>
        </w:rPr>
        <w:t xml:space="preserve"> various problems posed by the environment, civilization, by contras</w:t>
      </w:r>
      <w:r w:rsidR="0088663D">
        <w:rPr>
          <w:rFonts w:ascii="Times New Roman" w:hAnsi="Times New Roman" w:cs="Times New Roman"/>
          <w:color w:val="333333"/>
          <w:sz w:val="24"/>
          <w:szCs w:val="24"/>
          <w:shd w:val="clear" w:color="auto" w:fill="FFFFFF"/>
        </w:rPr>
        <w:t>t,</w:t>
      </w:r>
      <w:r w:rsidR="001251C8">
        <w:rPr>
          <w:rFonts w:ascii="Times New Roman" w:hAnsi="Times New Roman" w:cs="Times New Roman"/>
          <w:color w:val="333333"/>
          <w:sz w:val="24"/>
          <w:szCs w:val="24"/>
          <w:shd w:val="clear" w:color="auto" w:fill="FFFFFF"/>
        </w:rPr>
        <w:t xml:space="preserve"> had more centuries. Engi</w:t>
      </w:r>
      <w:r>
        <w:rPr>
          <w:rFonts w:ascii="Times New Roman" w:hAnsi="Times New Roman" w:cs="Times New Roman"/>
          <w:color w:val="333333"/>
          <w:sz w:val="24"/>
          <w:szCs w:val="24"/>
          <w:shd w:val="clear" w:color="auto" w:fill="FFFFFF"/>
        </w:rPr>
        <w:t>ne</w:t>
      </w:r>
      <w:r w:rsidR="00891A5B">
        <w:rPr>
          <w:rFonts w:ascii="Times New Roman" w:hAnsi="Times New Roman" w:cs="Times New Roman"/>
          <w:color w:val="333333"/>
          <w:sz w:val="24"/>
          <w:szCs w:val="24"/>
          <w:shd w:val="clear" w:color="auto" w:fill="FFFFFF"/>
        </w:rPr>
        <w:t>e</w:t>
      </w:r>
      <w:r>
        <w:rPr>
          <w:rFonts w:ascii="Times New Roman" w:hAnsi="Times New Roman" w:cs="Times New Roman"/>
          <w:color w:val="333333"/>
          <w:sz w:val="24"/>
          <w:szCs w:val="24"/>
          <w:shd w:val="clear" w:color="auto" w:fill="FFFFFF"/>
        </w:rPr>
        <w:t>ring some devices that will have to fulfi</w:t>
      </w:r>
      <w:r w:rsidR="00757A9A">
        <w:rPr>
          <w:rFonts w:ascii="Times New Roman" w:hAnsi="Times New Roman" w:cs="Times New Roman"/>
          <w:color w:val="333333"/>
          <w:sz w:val="24"/>
          <w:szCs w:val="24"/>
          <w:shd w:val="clear" w:color="auto" w:fill="FFFFFF"/>
        </w:rPr>
        <w:t>l</w:t>
      </w:r>
      <w:r>
        <w:rPr>
          <w:rFonts w:ascii="Times New Roman" w:hAnsi="Times New Roman" w:cs="Times New Roman"/>
          <w:color w:val="333333"/>
          <w:sz w:val="24"/>
          <w:szCs w:val="24"/>
          <w:shd w:val="clear" w:color="auto" w:fill="FFFFFF"/>
        </w:rPr>
        <w:t>l the same functions as a natural part of the body or co</w:t>
      </w:r>
      <w:r w:rsidR="006C3B7B">
        <w:rPr>
          <w:rFonts w:ascii="Times New Roman" w:hAnsi="Times New Roman" w:cs="Times New Roman"/>
          <w:color w:val="333333"/>
          <w:sz w:val="24"/>
          <w:szCs w:val="24"/>
          <w:shd w:val="clear" w:color="auto" w:fill="FFFFFF"/>
        </w:rPr>
        <w:t>-ordinate with natural</w:t>
      </w:r>
      <w:r>
        <w:rPr>
          <w:rFonts w:ascii="Times New Roman" w:hAnsi="Times New Roman" w:cs="Times New Roman"/>
          <w:color w:val="333333"/>
          <w:sz w:val="24"/>
          <w:szCs w:val="24"/>
          <w:shd w:val="clear" w:color="auto" w:fill="FFFFFF"/>
        </w:rPr>
        <w:t>. The human uses motor</w:t>
      </w:r>
      <w:r w:rsidR="001251C8">
        <w:rPr>
          <w:rFonts w:ascii="Times New Roman" w:hAnsi="Times New Roman" w:cs="Times New Roman"/>
          <w:color w:val="333333"/>
          <w:sz w:val="24"/>
          <w:szCs w:val="24"/>
          <w:shd w:val="clear" w:color="auto" w:fill="FFFFFF"/>
        </w:rPr>
        <w:t xml:space="preserve">ized prosthetics in </w:t>
      </w:r>
      <w:r w:rsidR="00BF5F67">
        <w:rPr>
          <w:rFonts w:ascii="Times New Roman" w:hAnsi="Times New Roman" w:cs="Times New Roman"/>
          <w:color w:val="333333"/>
          <w:sz w:val="24"/>
          <w:szCs w:val="24"/>
          <w:shd w:val="clear" w:color="auto" w:fill="FFFFFF"/>
        </w:rPr>
        <w:t>popularized</w:t>
      </w:r>
      <w:r w:rsidR="006C3B7B">
        <w:rPr>
          <w:rFonts w:ascii="Times New Roman" w:hAnsi="Times New Roman" w:cs="Times New Roman"/>
          <w:color w:val="333333"/>
          <w:sz w:val="24"/>
          <w:szCs w:val="24"/>
          <w:shd w:val="clear" w:color="auto" w:fill="FFFFFF"/>
        </w:rPr>
        <w:t xml:space="preserve"> </w:t>
      </w:r>
      <w:r w:rsidR="00D645A9">
        <w:rPr>
          <w:rFonts w:ascii="Times New Roman" w:hAnsi="Times New Roman" w:cs="Times New Roman"/>
          <w:color w:val="333333"/>
          <w:sz w:val="24"/>
          <w:szCs w:val="24"/>
          <w:shd w:val="clear" w:color="auto" w:fill="FFFFFF"/>
        </w:rPr>
        <w:t>with the name</w:t>
      </w:r>
      <w:r w:rsidR="001251C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“Bionic”. A decade later, we saw the right hand of Star Wars Hero Luke Skywalker</w:t>
      </w:r>
      <w:r w:rsidR="002353A6">
        <w:rPr>
          <w:rFonts w:ascii="Times New Roman" w:hAnsi="Times New Roman" w:cs="Times New Roman"/>
          <w:color w:val="333333"/>
          <w:sz w:val="24"/>
          <w:szCs w:val="24"/>
          <w:shd w:val="clear" w:color="auto" w:fill="FFFFFF"/>
        </w:rPr>
        <w:t xml:space="preserve"> wrist is natural and extreme</w:t>
      </w:r>
      <w:r w:rsidR="00A77523">
        <w:rPr>
          <w:rFonts w:ascii="Times New Roman" w:hAnsi="Times New Roman" w:cs="Times New Roman"/>
          <w:color w:val="333333"/>
          <w:sz w:val="24"/>
          <w:szCs w:val="24"/>
          <w:shd w:val="clear" w:color="auto" w:fill="FFFFFF"/>
        </w:rPr>
        <w:t>.</w:t>
      </w:r>
    </w:p>
    <w:p w14:paraId="2EB67D1B" w14:textId="77777777" w:rsidR="002353A6" w:rsidRDefault="002353A6"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There are two main c</w:t>
      </w:r>
      <w:r w:rsidR="00F376E2">
        <w:rPr>
          <w:rFonts w:ascii="Times New Roman" w:hAnsi="Times New Roman" w:cs="Times New Roman"/>
          <w:color w:val="333333"/>
          <w:sz w:val="24"/>
          <w:szCs w:val="24"/>
          <w:shd w:val="clear" w:color="auto" w:fill="FFFFFF"/>
        </w:rPr>
        <w:t xml:space="preserve">hallenges involved in </w:t>
      </w:r>
      <w:r w:rsidR="00757A9A">
        <w:rPr>
          <w:rFonts w:ascii="Times New Roman" w:hAnsi="Times New Roman" w:cs="Times New Roman"/>
          <w:color w:val="333333"/>
          <w:sz w:val="24"/>
          <w:szCs w:val="24"/>
          <w:shd w:val="clear" w:color="auto" w:fill="FFFFFF"/>
        </w:rPr>
        <w:t xml:space="preserve">the </w:t>
      </w:r>
      <w:r w:rsidR="00F376E2">
        <w:rPr>
          <w:rFonts w:ascii="Times New Roman" w:hAnsi="Times New Roman" w:cs="Times New Roman"/>
          <w:color w:val="333333"/>
          <w:sz w:val="24"/>
          <w:szCs w:val="24"/>
          <w:shd w:val="clear" w:color="auto" w:fill="FFFFFF"/>
        </w:rPr>
        <w:t>development of</w:t>
      </w:r>
      <w:r>
        <w:rPr>
          <w:rFonts w:ascii="Times New Roman" w:hAnsi="Times New Roman" w:cs="Times New Roman"/>
          <w:color w:val="333333"/>
          <w:sz w:val="24"/>
          <w:szCs w:val="24"/>
          <w:shd w:val="clear" w:color="auto" w:fill="FFFFFF"/>
        </w:rPr>
        <w:t xml:space="preserve"> prosthetics. The first is in designing the mechanical limb itself. With increasing miniaturization of electric motors and advances in computing power, this is becoming less of a challenge th</w:t>
      </w:r>
      <w:r w:rsidR="00757A9A">
        <w:rPr>
          <w:rFonts w:ascii="Times New Roman" w:hAnsi="Times New Roman" w:cs="Times New Roman"/>
          <w:color w:val="333333"/>
          <w:sz w:val="24"/>
          <w:szCs w:val="24"/>
          <w:shd w:val="clear" w:color="auto" w:fill="FFFFFF"/>
        </w:rPr>
        <w:t>a</w:t>
      </w:r>
      <w:r>
        <w:rPr>
          <w:rFonts w:ascii="Times New Roman" w:hAnsi="Times New Roman" w:cs="Times New Roman"/>
          <w:color w:val="333333"/>
          <w:sz w:val="24"/>
          <w:szCs w:val="24"/>
          <w:shd w:val="clear" w:color="auto" w:fill="FFFFFF"/>
        </w:rPr>
        <w:t xml:space="preserve">n the second still towering </w:t>
      </w:r>
      <w:r w:rsidR="00BF5F67">
        <w:rPr>
          <w:rFonts w:ascii="Times New Roman" w:hAnsi="Times New Roman" w:cs="Times New Roman"/>
          <w:color w:val="333333"/>
          <w:sz w:val="24"/>
          <w:szCs w:val="24"/>
          <w:shd w:val="clear" w:color="auto" w:fill="FFFFFF"/>
        </w:rPr>
        <w:t>difficulty</w:t>
      </w:r>
      <w:r>
        <w:rPr>
          <w:rFonts w:ascii="Times New Roman" w:hAnsi="Times New Roman" w:cs="Times New Roman"/>
          <w:color w:val="333333"/>
          <w:sz w:val="24"/>
          <w:szCs w:val="24"/>
          <w:shd w:val="clear" w:color="auto" w:fill="FFFFFF"/>
        </w:rPr>
        <w:t>, finding ways to interface the machine with amputee’s body. It is even closer to get towards nature with prosthetics.</w:t>
      </w:r>
    </w:p>
    <w:p w14:paraId="29EA2F41" w14:textId="77777777" w:rsidR="002353A6" w:rsidRDefault="002353A6"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Myoelectric control depends very strongly on the fit between stump </w:t>
      </w:r>
      <w:r w:rsidR="006C3B7B">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and </w:t>
      </w:r>
      <w:r>
        <w:rPr>
          <w:rFonts w:ascii="Times New Roman" w:hAnsi="Times New Roman" w:cs="Times New Roman"/>
          <w:color w:val="333333"/>
          <w:sz w:val="24"/>
          <w:szCs w:val="24"/>
          <w:shd w:val="clear" w:color="auto" w:fill="FFFFFF"/>
        </w:rPr>
        <w:lastRenderedPageBreak/>
        <w:t xml:space="preserve">prosthetic because the sensors that detect the muscle signal </w:t>
      </w:r>
      <w:proofErr w:type="gramStart"/>
      <w:r>
        <w:rPr>
          <w:rFonts w:ascii="Times New Roman" w:hAnsi="Times New Roman" w:cs="Times New Roman"/>
          <w:color w:val="333333"/>
          <w:sz w:val="24"/>
          <w:szCs w:val="24"/>
          <w:shd w:val="clear" w:color="auto" w:fill="FFFFFF"/>
        </w:rPr>
        <w:t>have to</w:t>
      </w:r>
      <w:proofErr w:type="gramEnd"/>
      <w:r>
        <w:rPr>
          <w:rFonts w:ascii="Times New Roman" w:hAnsi="Times New Roman" w:cs="Times New Roman"/>
          <w:color w:val="333333"/>
          <w:sz w:val="24"/>
          <w:szCs w:val="24"/>
          <w:shd w:val="clear" w:color="auto" w:fill="FFFFFF"/>
        </w:rPr>
        <w:t xml:space="preserve"> be precisely</w:t>
      </w:r>
      <w:r w:rsidR="0088663D">
        <w:rPr>
          <w:rFonts w:ascii="Times New Roman" w:hAnsi="Times New Roman" w:cs="Times New Roman"/>
          <w:color w:val="333333"/>
          <w:sz w:val="24"/>
          <w:szCs w:val="24"/>
          <w:shd w:val="clear" w:color="auto" w:fill="FFFFFF"/>
        </w:rPr>
        <w:t xml:space="preserve"> placed on </w:t>
      </w:r>
      <w:r w:rsidR="00757A9A">
        <w:rPr>
          <w:rFonts w:ascii="Times New Roman" w:hAnsi="Times New Roman" w:cs="Times New Roman"/>
          <w:color w:val="333333"/>
          <w:sz w:val="24"/>
          <w:szCs w:val="24"/>
          <w:shd w:val="clear" w:color="auto" w:fill="FFFFFF"/>
        </w:rPr>
        <w:t xml:space="preserve">the </w:t>
      </w:r>
      <w:r w:rsidR="0088663D">
        <w:rPr>
          <w:rFonts w:ascii="Times New Roman" w:hAnsi="Times New Roman" w:cs="Times New Roman"/>
          <w:color w:val="333333"/>
          <w:sz w:val="24"/>
          <w:szCs w:val="24"/>
          <w:shd w:val="clear" w:color="auto" w:fill="FFFFFF"/>
        </w:rPr>
        <w:t xml:space="preserve">correct area of skin on </w:t>
      </w:r>
      <w:r w:rsidR="00757A9A">
        <w:rPr>
          <w:rFonts w:ascii="Times New Roman" w:hAnsi="Times New Roman" w:cs="Times New Roman"/>
          <w:color w:val="333333"/>
          <w:sz w:val="24"/>
          <w:szCs w:val="24"/>
          <w:shd w:val="clear" w:color="auto" w:fill="FFFFFF"/>
        </w:rPr>
        <w:t xml:space="preserve">the </w:t>
      </w:r>
      <w:r w:rsidR="0088663D">
        <w:rPr>
          <w:rFonts w:ascii="Times New Roman" w:hAnsi="Times New Roman" w:cs="Times New Roman"/>
          <w:color w:val="333333"/>
          <w:sz w:val="24"/>
          <w:szCs w:val="24"/>
          <w:shd w:val="clear" w:color="auto" w:fill="FFFFFF"/>
        </w:rPr>
        <w:t>body.</w:t>
      </w:r>
    </w:p>
    <w:p w14:paraId="18239E2B" w14:textId="77777777" w:rsidR="002353A6" w:rsidRDefault="002353A6"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 lightweight prosthetics </w:t>
      </w:r>
      <w:r w:rsidR="006C3B7B">
        <w:rPr>
          <w:rFonts w:ascii="Times New Roman" w:hAnsi="Times New Roman" w:cs="Times New Roman"/>
          <w:color w:val="333333"/>
          <w:sz w:val="24"/>
          <w:szCs w:val="24"/>
          <w:shd w:val="clear" w:color="auto" w:fill="FFFFFF"/>
        </w:rPr>
        <w:t>invented by Dr. A. P. J. Abdul K</w:t>
      </w:r>
      <w:r>
        <w:rPr>
          <w:rFonts w:ascii="Times New Roman" w:hAnsi="Times New Roman" w:cs="Times New Roman"/>
          <w:color w:val="333333"/>
          <w:sz w:val="24"/>
          <w:szCs w:val="24"/>
          <w:shd w:val="clear" w:color="auto" w:fill="FFFFFF"/>
        </w:rPr>
        <w:t>alam was just 400g. It keeps strategy on many physical</w:t>
      </w:r>
      <w:r w:rsidR="0040144C">
        <w:rPr>
          <w:rFonts w:ascii="Times New Roman" w:hAnsi="Times New Roman" w:cs="Times New Roman"/>
          <w:color w:val="333333"/>
          <w:sz w:val="24"/>
          <w:szCs w:val="24"/>
          <w:shd w:val="clear" w:color="auto" w:fill="FFFFFF"/>
        </w:rPr>
        <w:t>ly challenged person to keep on</w:t>
      </w:r>
      <w:r>
        <w:rPr>
          <w:rFonts w:ascii="Times New Roman" w:hAnsi="Times New Roman" w:cs="Times New Roman"/>
          <w:color w:val="333333"/>
          <w:sz w:val="24"/>
          <w:szCs w:val="24"/>
          <w:shd w:val="clear" w:color="auto" w:fill="FFFFFF"/>
        </w:rPr>
        <w:t xml:space="preserve"> moving forward in lifestyle.</w:t>
      </w:r>
    </w:p>
    <w:p w14:paraId="29778B06" w14:textId="77777777" w:rsidR="002353A6" w:rsidRDefault="002353A6"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Advanced lower extremely prosthetics are equipped with a variety of mechanisms that helped them to move naturally as a </w:t>
      </w:r>
      <w:r w:rsidR="00313F1F">
        <w:rPr>
          <w:rFonts w:ascii="Times New Roman" w:hAnsi="Times New Roman" w:cs="Times New Roman"/>
          <w:color w:val="333333"/>
          <w:sz w:val="24"/>
          <w:szCs w:val="24"/>
          <w:shd w:val="clear" w:color="auto" w:fill="FFFFFF"/>
        </w:rPr>
        <w:t>patient walk</w:t>
      </w:r>
      <w:r>
        <w:rPr>
          <w:rFonts w:ascii="Times New Roman" w:hAnsi="Times New Roman" w:cs="Times New Roman"/>
          <w:color w:val="333333"/>
          <w:sz w:val="24"/>
          <w:szCs w:val="24"/>
          <w:shd w:val="clear" w:color="auto" w:fill="FFFFFF"/>
        </w:rPr>
        <w:t xml:space="preserve"> or runs prosthesis can be used for temp</w:t>
      </w:r>
      <w:r w:rsidR="006C3B7B">
        <w:rPr>
          <w:rFonts w:ascii="Times New Roman" w:hAnsi="Times New Roman" w:cs="Times New Roman"/>
          <w:color w:val="333333"/>
          <w:sz w:val="24"/>
          <w:szCs w:val="24"/>
          <w:shd w:val="clear" w:color="auto" w:fill="FFFFFF"/>
        </w:rPr>
        <w:t>orary patient’s loss</w:t>
      </w:r>
      <w:r w:rsidR="004D3CA7">
        <w:rPr>
          <w:rFonts w:ascii="Times New Roman" w:hAnsi="Times New Roman" w:cs="Times New Roman"/>
          <w:color w:val="333333"/>
          <w:sz w:val="24"/>
          <w:szCs w:val="24"/>
          <w:shd w:val="clear" w:color="auto" w:fill="FFFFFF"/>
        </w:rPr>
        <w:t xml:space="preserve"> of</w:t>
      </w:r>
      <w:r w:rsidR="00313F1F">
        <w:rPr>
          <w:rFonts w:ascii="Times New Roman" w:hAnsi="Times New Roman" w:cs="Times New Roman"/>
          <w:color w:val="333333"/>
          <w:sz w:val="24"/>
          <w:szCs w:val="24"/>
          <w:shd w:val="clear" w:color="auto" w:fill="FFFFFF"/>
        </w:rPr>
        <w:t xml:space="preserve"> </w:t>
      </w:r>
      <w:r w:rsidR="004D3CA7">
        <w:rPr>
          <w:rFonts w:ascii="Times New Roman" w:hAnsi="Times New Roman" w:cs="Times New Roman"/>
          <w:color w:val="333333"/>
          <w:sz w:val="24"/>
          <w:szCs w:val="24"/>
          <w:shd w:val="clear" w:color="auto" w:fill="FFFFFF"/>
        </w:rPr>
        <w:t xml:space="preserve">leg </w:t>
      </w:r>
      <w:r w:rsidR="00313F1F">
        <w:rPr>
          <w:rFonts w:ascii="Times New Roman" w:hAnsi="Times New Roman" w:cs="Times New Roman"/>
          <w:color w:val="333333"/>
          <w:sz w:val="24"/>
          <w:szCs w:val="24"/>
          <w:shd w:val="clear" w:color="auto" w:fill="FFFFFF"/>
        </w:rPr>
        <w:t>to physically</w:t>
      </w:r>
      <w:r w:rsidR="00546BC5">
        <w:rPr>
          <w:rFonts w:ascii="Times New Roman" w:hAnsi="Times New Roman" w:cs="Times New Roman"/>
          <w:color w:val="333333"/>
          <w:sz w:val="24"/>
          <w:szCs w:val="24"/>
          <w:shd w:val="clear" w:color="auto" w:fill="FFFFFF"/>
        </w:rPr>
        <w:t xml:space="preserve"> challenged person.</w:t>
      </w:r>
    </w:p>
    <w:p w14:paraId="6A1D2FE2" w14:textId="77777777" w:rsidR="00D82BEB" w:rsidRDefault="001251C8"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If electrodes can sense the electricity caused by the muscle contractions why can’</w:t>
      </w:r>
      <w:r w:rsidR="006C3B7B">
        <w:rPr>
          <w:rFonts w:ascii="Times New Roman" w:hAnsi="Times New Roman" w:cs="Times New Roman"/>
          <w:color w:val="333333"/>
          <w:sz w:val="24"/>
          <w:szCs w:val="24"/>
          <w:shd w:val="clear" w:color="auto" w:fill="FFFFFF"/>
        </w:rPr>
        <w:t>t they just go</w:t>
      </w:r>
      <w:r w:rsidR="007D1431">
        <w:rPr>
          <w:rFonts w:ascii="Times New Roman" w:hAnsi="Times New Roman" w:cs="Times New Roman"/>
          <w:color w:val="333333"/>
          <w:sz w:val="24"/>
          <w:szCs w:val="24"/>
          <w:shd w:val="clear" w:color="auto" w:fill="FFFFFF"/>
        </w:rPr>
        <w:t>-t</w:t>
      </w:r>
      <w:r w:rsidR="006C3B7B">
        <w:rPr>
          <w:rFonts w:ascii="Times New Roman" w:hAnsi="Times New Roman" w:cs="Times New Roman"/>
          <w:color w:val="333333"/>
          <w:sz w:val="24"/>
          <w:szCs w:val="24"/>
          <w:shd w:val="clear" w:color="auto" w:fill="FFFFFF"/>
        </w:rPr>
        <w:t xml:space="preserve">o </w:t>
      </w:r>
      <w:r>
        <w:rPr>
          <w:rFonts w:ascii="Times New Roman" w:hAnsi="Times New Roman" w:cs="Times New Roman"/>
          <w:color w:val="333333"/>
          <w:sz w:val="24"/>
          <w:szCs w:val="24"/>
          <w:shd w:val="clear" w:color="auto" w:fill="FFFFFF"/>
        </w:rPr>
        <w:t>source of information and measure the electrical signals carried in</w:t>
      </w:r>
      <w:r w:rsidR="006C3B7B">
        <w:rPr>
          <w:rFonts w:ascii="Times New Roman" w:hAnsi="Times New Roman" w:cs="Times New Roman"/>
          <w:color w:val="333333"/>
          <w:sz w:val="24"/>
          <w:szCs w:val="24"/>
          <w:shd w:val="clear" w:color="auto" w:fill="FFFFFF"/>
        </w:rPr>
        <w:t xml:space="preserve"> nerves or even brain. For examp</w:t>
      </w:r>
      <w:r>
        <w:rPr>
          <w:rFonts w:ascii="Times New Roman" w:hAnsi="Times New Roman" w:cs="Times New Roman"/>
          <w:color w:val="333333"/>
          <w:sz w:val="24"/>
          <w:szCs w:val="24"/>
          <w:shd w:val="clear" w:color="auto" w:fill="FFFFFF"/>
        </w:rPr>
        <w:t>le</w:t>
      </w:r>
      <w:r w:rsidR="007D1431">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electrical signals in</w:t>
      </w:r>
      <w:r w:rsidR="007D1431">
        <w:rPr>
          <w:rFonts w:ascii="Times New Roman" w:hAnsi="Times New Roman" w:cs="Times New Roman"/>
          <w:color w:val="333333"/>
          <w:sz w:val="24"/>
          <w:szCs w:val="24"/>
          <w:shd w:val="clear" w:color="auto" w:fill="FFFFFF"/>
        </w:rPr>
        <w:t xml:space="preserve"> the</w:t>
      </w:r>
      <w:r>
        <w:rPr>
          <w:rFonts w:ascii="Times New Roman" w:hAnsi="Times New Roman" w:cs="Times New Roman"/>
          <w:color w:val="333333"/>
          <w:sz w:val="24"/>
          <w:szCs w:val="24"/>
          <w:shd w:val="clear" w:color="auto" w:fill="FFFFFF"/>
        </w:rPr>
        <w:t xml:space="preserve"> brain and nerves are very small and hard to access. The field of neural interfacing is dedicated to developing ways to listen and communicate with brain and nerves.</w:t>
      </w:r>
    </w:p>
    <w:p w14:paraId="7CC2CE9C" w14:textId="77777777" w:rsidR="004D3CA7" w:rsidRDefault="004D3CA7" w:rsidP="00254A0B">
      <w:pPr>
        <w:spacing w:before="240"/>
        <w:jc w:val="both"/>
        <w:rPr>
          <w:rFonts w:ascii="Times New Roman" w:hAnsi="Times New Roman" w:cs="Times New Roman"/>
          <w:noProof/>
          <w:color w:val="333333"/>
          <w:sz w:val="24"/>
          <w:szCs w:val="24"/>
          <w:shd w:val="clear" w:color="auto" w:fill="FFFFFF"/>
        </w:rPr>
      </w:pPr>
    </w:p>
    <w:p w14:paraId="587D2AE2" w14:textId="77777777" w:rsidR="004D3CA7" w:rsidRDefault="001251C8" w:rsidP="00254A0B">
      <w:pPr>
        <w:spacing w:before="240"/>
        <w:jc w:val="both"/>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drawing>
          <wp:inline distT="0" distB="0" distL="0" distR="0" wp14:anchorId="6886FEA8" wp14:editId="1DE46945">
            <wp:extent cx="2905125" cy="2600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ntom-Limb-Metal-Gear-Solid-Inspired-Prosthetic-Arm-Complete-With-USB-Port-Display-Flying.jpg"/>
                    <pic:cNvPicPr/>
                  </pic:nvPicPr>
                  <pic:blipFill>
                    <a:blip r:embed="rId17">
                      <a:extLst>
                        <a:ext uri="{28A0092B-C50C-407E-A947-70E740481C1C}">
                          <a14:useLocalDpi xmlns:a14="http://schemas.microsoft.com/office/drawing/2010/main" val="0"/>
                        </a:ext>
                      </a:extLst>
                    </a:blip>
                    <a:stretch>
                      <a:fillRect/>
                    </a:stretch>
                  </pic:blipFill>
                  <pic:spPr>
                    <a:xfrm>
                      <a:off x="0" y="0"/>
                      <a:ext cx="2905125" cy="2600325"/>
                    </a:xfrm>
                    <a:prstGeom prst="rect">
                      <a:avLst/>
                    </a:prstGeom>
                  </pic:spPr>
                </pic:pic>
              </a:graphicData>
            </a:graphic>
          </wp:inline>
        </w:drawing>
      </w:r>
      <w:r>
        <w:rPr>
          <w:rFonts w:ascii="Times New Roman" w:hAnsi="Times New Roman" w:cs="Times New Roman"/>
          <w:color w:val="333333"/>
          <w:sz w:val="24"/>
          <w:szCs w:val="24"/>
          <w:shd w:val="clear" w:color="auto" w:fill="FFFFFF"/>
        </w:rPr>
        <w:t xml:space="preserve"> </w:t>
      </w:r>
    </w:p>
    <w:p w14:paraId="54E315D0" w14:textId="77777777" w:rsidR="00A77523" w:rsidRPr="00A77523" w:rsidRDefault="00A77523" w:rsidP="00254A0B">
      <w:pPr>
        <w:spacing w:before="240"/>
        <w:jc w:val="both"/>
        <w:rPr>
          <w:rFonts w:ascii="Times New Roman" w:hAnsi="Times New Roman" w:cs="Times New Roman"/>
          <w:i/>
          <w:color w:val="333333"/>
          <w:sz w:val="24"/>
          <w:szCs w:val="24"/>
          <w:shd w:val="clear" w:color="auto" w:fill="FFFFFF"/>
        </w:rPr>
      </w:pPr>
      <w:r>
        <w:rPr>
          <w:rFonts w:ascii="Times New Roman" w:hAnsi="Times New Roman" w:cs="Times New Roman"/>
          <w:i/>
          <w:color w:val="333333"/>
          <w:sz w:val="24"/>
          <w:szCs w:val="24"/>
          <w:shd w:val="clear" w:color="auto" w:fill="FFFFFF"/>
        </w:rPr>
        <w:t xml:space="preserve">Fig: 7 </w:t>
      </w:r>
      <w:r w:rsidR="001C2F48">
        <w:rPr>
          <w:rFonts w:ascii="Times New Roman" w:hAnsi="Times New Roman" w:cs="Times New Roman"/>
          <w:i/>
          <w:color w:val="333333"/>
          <w:sz w:val="24"/>
          <w:szCs w:val="24"/>
          <w:shd w:val="clear" w:color="auto" w:fill="FFFFFF"/>
        </w:rPr>
        <w:t>Alternatives for people who lost their arms.</w:t>
      </w:r>
    </w:p>
    <w:p w14:paraId="26C8B41E" w14:textId="77777777" w:rsidR="004D3CA7" w:rsidRDefault="00513189"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Fu</w:t>
      </w:r>
      <w:r w:rsidR="00F376E2">
        <w:rPr>
          <w:rFonts w:ascii="Times New Roman" w:hAnsi="Times New Roman" w:cs="Times New Roman"/>
          <w:color w:val="333333"/>
          <w:sz w:val="24"/>
          <w:szCs w:val="24"/>
          <w:shd w:val="clear" w:color="auto" w:fill="FFFFFF"/>
        </w:rPr>
        <w:t>r</w:t>
      </w:r>
      <w:r>
        <w:rPr>
          <w:rFonts w:ascii="Times New Roman" w:hAnsi="Times New Roman" w:cs="Times New Roman"/>
          <w:color w:val="333333"/>
          <w:sz w:val="24"/>
          <w:szCs w:val="24"/>
          <w:shd w:val="clear" w:color="auto" w:fill="FFFFFF"/>
        </w:rPr>
        <w:t>ther</w:t>
      </w:r>
      <w:r w:rsidR="001251C8">
        <w:rPr>
          <w:rFonts w:ascii="Times New Roman" w:hAnsi="Times New Roman" w:cs="Times New Roman"/>
          <w:color w:val="333333"/>
          <w:sz w:val="24"/>
          <w:szCs w:val="24"/>
          <w:shd w:val="clear" w:color="auto" w:fill="FFFFFF"/>
        </w:rPr>
        <w:t xml:space="preserve"> in neural interfacing</w:t>
      </w:r>
      <w:r>
        <w:rPr>
          <w:rFonts w:ascii="Times New Roman" w:hAnsi="Times New Roman" w:cs="Times New Roman"/>
          <w:color w:val="333333"/>
          <w:sz w:val="24"/>
          <w:szCs w:val="24"/>
          <w:shd w:val="clear" w:color="auto" w:fill="FFFFFF"/>
        </w:rPr>
        <w:t xml:space="preserve"> with the body</w:t>
      </w:r>
      <w:r w:rsidR="001251C8">
        <w:rPr>
          <w:rFonts w:ascii="Times New Roman" w:hAnsi="Times New Roman" w:cs="Times New Roman"/>
          <w:color w:val="333333"/>
          <w:sz w:val="24"/>
          <w:szCs w:val="24"/>
          <w:shd w:val="clear" w:color="auto" w:fill="FFFFFF"/>
        </w:rPr>
        <w:t xml:space="preserve"> will allow </w:t>
      </w:r>
      <w:r w:rsidR="00F376E2">
        <w:rPr>
          <w:rFonts w:ascii="Times New Roman" w:hAnsi="Times New Roman" w:cs="Times New Roman"/>
          <w:color w:val="333333"/>
          <w:sz w:val="24"/>
          <w:szCs w:val="24"/>
          <w:shd w:val="clear" w:color="auto" w:fill="FFFFFF"/>
        </w:rPr>
        <w:t xml:space="preserve">some </w:t>
      </w:r>
      <w:r w:rsidR="001251C8">
        <w:rPr>
          <w:rFonts w:ascii="Times New Roman" w:hAnsi="Times New Roman" w:cs="Times New Roman"/>
          <w:color w:val="333333"/>
          <w:sz w:val="24"/>
          <w:szCs w:val="24"/>
          <w:shd w:val="clear" w:color="auto" w:fill="FFFFFF"/>
        </w:rPr>
        <w:t>artifi</w:t>
      </w:r>
      <w:r w:rsidR="00F376E2">
        <w:rPr>
          <w:rFonts w:ascii="Times New Roman" w:hAnsi="Times New Roman" w:cs="Times New Roman"/>
          <w:color w:val="333333"/>
          <w:sz w:val="24"/>
          <w:szCs w:val="24"/>
          <w:shd w:val="clear" w:color="auto" w:fill="FFFFFF"/>
        </w:rPr>
        <w:t>cial devices to more effective stimulation of</w:t>
      </w:r>
      <w:r w:rsidR="001251C8">
        <w:rPr>
          <w:rFonts w:ascii="Times New Roman" w:hAnsi="Times New Roman" w:cs="Times New Roman"/>
          <w:color w:val="333333"/>
          <w:sz w:val="24"/>
          <w:szCs w:val="24"/>
          <w:shd w:val="clear" w:color="auto" w:fill="FFFFFF"/>
        </w:rPr>
        <w:t xml:space="preserve"> the nerves or brain</w:t>
      </w:r>
      <w:r w:rsidR="007D1431">
        <w:rPr>
          <w:rFonts w:ascii="Times New Roman" w:hAnsi="Times New Roman" w:cs="Times New Roman"/>
          <w:color w:val="333333"/>
          <w:sz w:val="24"/>
          <w:szCs w:val="24"/>
          <w:shd w:val="clear" w:color="auto" w:fill="FFFFFF"/>
        </w:rPr>
        <w:t xml:space="preserve"> </w:t>
      </w:r>
      <w:r w:rsidR="001251C8">
        <w:rPr>
          <w:rFonts w:ascii="Times New Roman" w:hAnsi="Times New Roman" w:cs="Times New Roman"/>
          <w:color w:val="333333"/>
          <w:sz w:val="24"/>
          <w:szCs w:val="24"/>
          <w:shd w:val="clear" w:color="auto" w:fill="FFFFFF"/>
        </w:rPr>
        <w:t xml:space="preserve">to restore a sense of touch and allow patients to feel their artificial limb. This capability will go a long way in closing the gap between </w:t>
      </w:r>
      <w:r w:rsidR="007D1431">
        <w:rPr>
          <w:rFonts w:ascii="Times New Roman" w:hAnsi="Times New Roman" w:cs="Times New Roman"/>
          <w:color w:val="333333"/>
          <w:sz w:val="24"/>
          <w:szCs w:val="24"/>
          <w:shd w:val="clear" w:color="auto" w:fill="FFFFFF"/>
        </w:rPr>
        <w:t xml:space="preserve">the </w:t>
      </w:r>
      <w:r w:rsidR="001251C8">
        <w:rPr>
          <w:rFonts w:ascii="Times New Roman" w:hAnsi="Times New Roman" w:cs="Times New Roman"/>
          <w:color w:val="333333"/>
          <w:sz w:val="24"/>
          <w:szCs w:val="24"/>
          <w:shd w:val="clear" w:color="auto" w:fill="FFFFFF"/>
        </w:rPr>
        <w:t>prosthetic limb and natural limbs.</w:t>
      </w:r>
    </w:p>
    <w:p w14:paraId="7CB2976B" w14:textId="77777777" w:rsidR="001251C8" w:rsidRDefault="001251C8" w:rsidP="00254A0B">
      <w:pPr>
        <w:spacing w:before="24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00545E61">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Further</w:t>
      </w:r>
      <w:r w:rsidR="007D1431">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these prosthetics get connected to the nerves of the human brain and acts according to the stimulation</w:t>
      </w:r>
      <w:r w:rsidR="00513189">
        <w:rPr>
          <w:rFonts w:ascii="Times New Roman" w:hAnsi="Times New Roman" w:cs="Times New Roman"/>
          <w:color w:val="333333"/>
          <w:sz w:val="24"/>
          <w:szCs w:val="24"/>
          <w:shd w:val="clear" w:color="auto" w:fill="FFFFFF"/>
        </w:rPr>
        <w:t xml:space="preserve"> of</w:t>
      </w:r>
      <w:r>
        <w:rPr>
          <w:rFonts w:ascii="Times New Roman" w:hAnsi="Times New Roman" w:cs="Times New Roman"/>
          <w:color w:val="333333"/>
          <w:sz w:val="24"/>
          <w:szCs w:val="24"/>
          <w:shd w:val="clear" w:color="auto" w:fill="FFFFFF"/>
        </w:rPr>
        <w:t xml:space="preserve"> the nerves given by</w:t>
      </w:r>
      <w:r w:rsidR="007D1431">
        <w:rPr>
          <w:rFonts w:ascii="Times New Roman" w:hAnsi="Times New Roman" w:cs="Times New Roman"/>
          <w:color w:val="333333"/>
          <w:sz w:val="24"/>
          <w:szCs w:val="24"/>
          <w:shd w:val="clear" w:color="auto" w:fill="FFFFFF"/>
        </w:rPr>
        <w:t xml:space="preserve"> the</w:t>
      </w:r>
      <w:r>
        <w:rPr>
          <w:rFonts w:ascii="Times New Roman" w:hAnsi="Times New Roman" w:cs="Times New Roman"/>
          <w:color w:val="333333"/>
          <w:sz w:val="24"/>
          <w:szCs w:val="24"/>
          <w:shd w:val="clear" w:color="auto" w:fill="FFFFFF"/>
        </w:rPr>
        <w:t xml:space="preserve"> human body.</w:t>
      </w:r>
    </w:p>
    <w:p w14:paraId="6A67F0BC" w14:textId="77777777" w:rsidR="00A60918" w:rsidRDefault="00A60918" w:rsidP="00A60918">
      <w:pPr>
        <w:spacing w:before="240"/>
        <w:jc w:val="both"/>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drawing>
          <wp:inline distT="0" distB="0" distL="0" distR="0" wp14:anchorId="5EA747AB" wp14:editId="52754F86">
            <wp:extent cx="2743200" cy="2026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ktop-1425397083.jpg"/>
                    <pic:cNvPicPr/>
                  </pic:nvPicPr>
                  <pic:blipFill>
                    <a:blip r:embed="rId18">
                      <a:extLst>
                        <a:ext uri="{28A0092B-C50C-407E-A947-70E740481C1C}">
                          <a14:useLocalDpi xmlns:a14="http://schemas.microsoft.com/office/drawing/2010/main" val="0"/>
                        </a:ext>
                      </a:extLst>
                    </a:blip>
                    <a:stretch>
                      <a:fillRect/>
                    </a:stretch>
                  </pic:blipFill>
                  <pic:spPr>
                    <a:xfrm>
                      <a:off x="0" y="0"/>
                      <a:ext cx="2743200" cy="2026920"/>
                    </a:xfrm>
                    <a:prstGeom prst="rect">
                      <a:avLst/>
                    </a:prstGeom>
                  </pic:spPr>
                </pic:pic>
              </a:graphicData>
            </a:graphic>
          </wp:inline>
        </w:drawing>
      </w:r>
    </w:p>
    <w:p w14:paraId="308B48B8" w14:textId="77777777" w:rsidR="00A60918" w:rsidRPr="00A60918" w:rsidRDefault="00A60918" w:rsidP="00A60918">
      <w:pPr>
        <w:spacing w:before="240"/>
        <w:jc w:val="both"/>
        <w:rPr>
          <w:rFonts w:ascii="Times New Roman" w:hAnsi="Times New Roman" w:cs="Times New Roman"/>
          <w:i/>
          <w:color w:val="333333"/>
          <w:sz w:val="24"/>
          <w:szCs w:val="24"/>
          <w:shd w:val="clear" w:color="auto" w:fill="FFFFFF"/>
        </w:rPr>
      </w:pPr>
      <w:r>
        <w:rPr>
          <w:rFonts w:ascii="Times New Roman" w:hAnsi="Times New Roman" w:cs="Times New Roman"/>
          <w:i/>
          <w:color w:val="333333"/>
          <w:sz w:val="24"/>
          <w:szCs w:val="24"/>
          <w:shd w:val="clear" w:color="auto" w:fill="FFFFFF"/>
        </w:rPr>
        <w:t xml:space="preserve">Fig: 8 Fixable prosthetic </w:t>
      </w:r>
      <w:proofErr w:type="gramStart"/>
      <w:r>
        <w:rPr>
          <w:rFonts w:ascii="Times New Roman" w:hAnsi="Times New Roman" w:cs="Times New Roman"/>
          <w:i/>
          <w:color w:val="333333"/>
          <w:sz w:val="24"/>
          <w:szCs w:val="24"/>
          <w:shd w:val="clear" w:color="auto" w:fill="FFFFFF"/>
        </w:rPr>
        <w:t>arm</w:t>
      </w:r>
      <w:proofErr w:type="gramEnd"/>
      <w:r>
        <w:rPr>
          <w:rFonts w:ascii="Times New Roman" w:hAnsi="Times New Roman" w:cs="Times New Roman"/>
          <w:i/>
          <w:color w:val="333333"/>
          <w:sz w:val="24"/>
          <w:szCs w:val="24"/>
          <w:shd w:val="clear" w:color="auto" w:fill="FFFFFF"/>
        </w:rPr>
        <w:t>.</w:t>
      </w:r>
    </w:p>
    <w:p w14:paraId="6A718E50" w14:textId="77777777" w:rsidR="001251C8" w:rsidRPr="00254A0B" w:rsidRDefault="00DA361C" w:rsidP="0009373D">
      <w:pPr>
        <w:spacing w:before="24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3.1 </w:t>
      </w:r>
      <w:r w:rsidR="001251C8" w:rsidRPr="00254A0B">
        <w:rPr>
          <w:rFonts w:ascii="Times New Roman" w:hAnsi="Times New Roman" w:cs="Times New Roman"/>
          <w:b/>
          <w:color w:val="333333"/>
          <w:sz w:val="24"/>
          <w:szCs w:val="24"/>
          <w:shd w:val="clear" w:color="auto" w:fill="FFFFFF"/>
        </w:rPr>
        <w:t>Prosthesis in radioactive industry</w:t>
      </w:r>
    </w:p>
    <w:p w14:paraId="216D7A3E" w14:textId="77777777" w:rsidR="001251C8" w:rsidRDefault="001251C8" w:rsidP="00254A0B">
      <w:pPr>
        <w:spacing w:before="240"/>
        <w:jc w:val="both"/>
        <w:rPr>
          <w:rFonts w:ascii="Times New Roman" w:hAnsi="Times New Roman" w:cs="Times New Roman"/>
          <w:color w:val="333333"/>
          <w:sz w:val="24"/>
          <w:szCs w:val="24"/>
          <w:shd w:val="clear" w:color="auto" w:fill="FFFFFF"/>
        </w:rPr>
      </w:pPr>
      <w:r>
        <w:rPr>
          <w:rFonts w:ascii="Copperplate Gothic Bold" w:hAnsi="Copperplate Gothic Bold" w:cs="Times New Roman"/>
          <w:color w:val="333333"/>
          <w:sz w:val="24"/>
          <w:szCs w:val="24"/>
          <w:shd w:val="clear" w:color="auto" w:fill="FFFFFF"/>
        </w:rPr>
        <w:t xml:space="preserve"> </w:t>
      </w:r>
      <w:r w:rsidR="00545E61">
        <w:rPr>
          <w:rFonts w:ascii="Copperplate Gothic Bold" w:hAnsi="Copperplate Gothic Bold" w:cs="Times New Roman"/>
          <w:color w:val="333333"/>
          <w:sz w:val="24"/>
          <w:szCs w:val="24"/>
          <w:shd w:val="clear" w:color="auto" w:fill="FFFFFF"/>
        </w:rPr>
        <w:tab/>
      </w:r>
      <w:r>
        <w:rPr>
          <w:rFonts w:ascii="Times New Roman" w:hAnsi="Times New Roman" w:cs="Times New Roman"/>
          <w:color w:val="333333"/>
          <w:sz w:val="24"/>
          <w:szCs w:val="24"/>
          <w:shd w:val="clear" w:color="auto" w:fill="FFFFFF"/>
        </w:rPr>
        <w:t>In radioactive industries, it is extremely harmful to work with radioactive elements by the humans, later revolutionary periods gave rise to the use of prosthetics. By monitoring via computer from a long distance and operating the prosthesis using a wireless module prevents harmful radioactive rays on</w:t>
      </w:r>
      <w:r w:rsidR="007D143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human beings. Nowadays robotic arms are just used </w:t>
      </w:r>
      <w:r w:rsidR="006C3B7B">
        <w:rPr>
          <w:rFonts w:ascii="Times New Roman" w:hAnsi="Times New Roman" w:cs="Times New Roman"/>
          <w:color w:val="333333"/>
          <w:sz w:val="24"/>
          <w:szCs w:val="24"/>
          <w:shd w:val="clear" w:color="auto" w:fill="FFFFFF"/>
        </w:rPr>
        <w:t>for working with certain non-ha</w:t>
      </w:r>
      <w:r>
        <w:rPr>
          <w:rFonts w:ascii="Times New Roman" w:hAnsi="Times New Roman" w:cs="Times New Roman"/>
          <w:color w:val="333333"/>
          <w:sz w:val="24"/>
          <w:szCs w:val="24"/>
          <w:shd w:val="clear" w:color="auto" w:fill="FFFFFF"/>
        </w:rPr>
        <w:t>za</w:t>
      </w:r>
      <w:r w:rsidR="006C3B7B">
        <w:rPr>
          <w:rFonts w:ascii="Times New Roman" w:hAnsi="Times New Roman" w:cs="Times New Roman"/>
          <w:color w:val="333333"/>
          <w:sz w:val="24"/>
          <w:szCs w:val="24"/>
          <w:shd w:val="clear" w:color="auto" w:fill="FFFFFF"/>
        </w:rPr>
        <w:t>r</w:t>
      </w:r>
      <w:r>
        <w:rPr>
          <w:rFonts w:ascii="Times New Roman" w:hAnsi="Times New Roman" w:cs="Times New Roman"/>
          <w:color w:val="333333"/>
          <w:sz w:val="24"/>
          <w:szCs w:val="24"/>
          <w:shd w:val="clear" w:color="auto" w:fill="FFFFFF"/>
        </w:rPr>
        <w:t>dous ele</w:t>
      </w:r>
      <w:r w:rsidR="001E4BDE">
        <w:rPr>
          <w:rFonts w:ascii="Times New Roman" w:hAnsi="Times New Roman" w:cs="Times New Roman"/>
          <w:color w:val="333333"/>
          <w:sz w:val="24"/>
          <w:szCs w:val="24"/>
          <w:shd w:val="clear" w:color="auto" w:fill="FFFFFF"/>
        </w:rPr>
        <w:t xml:space="preserve">ments. Uses of </w:t>
      </w:r>
      <w:r w:rsidR="007D1431">
        <w:rPr>
          <w:rFonts w:ascii="Times New Roman" w:hAnsi="Times New Roman" w:cs="Times New Roman"/>
          <w:color w:val="333333"/>
          <w:sz w:val="24"/>
          <w:szCs w:val="24"/>
          <w:shd w:val="clear" w:color="auto" w:fill="FFFFFF"/>
        </w:rPr>
        <w:t xml:space="preserve">a </w:t>
      </w:r>
      <w:r w:rsidR="001E4BDE">
        <w:rPr>
          <w:rFonts w:ascii="Times New Roman" w:hAnsi="Times New Roman" w:cs="Times New Roman"/>
          <w:color w:val="333333"/>
          <w:sz w:val="24"/>
          <w:szCs w:val="24"/>
          <w:shd w:val="clear" w:color="auto" w:fill="FFFFFF"/>
        </w:rPr>
        <w:t>prosthesi</w:t>
      </w:r>
      <w:r w:rsidR="00254A0B">
        <w:rPr>
          <w:rFonts w:ascii="Times New Roman" w:hAnsi="Times New Roman" w:cs="Times New Roman"/>
          <w:color w:val="333333"/>
          <w:sz w:val="24"/>
          <w:szCs w:val="24"/>
          <w:shd w:val="clear" w:color="auto" w:fill="FFFFFF"/>
        </w:rPr>
        <w:t>s</w:t>
      </w:r>
      <w:r w:rsidR="001E4BDE">
        <w:rPr>
          <w:rFonts w:ascii="Times New Roman" w:hAnsi="Times New Roman" w:cs="Times New Roman"/>
          <w:color w:val="333333"/>
          <w:sz w:val="24"/>
          <w:szCs w:val="24"/>
          <w:shd w:val="clear" w:color="auto" w:fill="FFFFFF"/>
        </w:rPr>
        <w:t xml:space="preserve"> in these hazardous areas reduces harmfulness to</w:t>
      </w:r>
      <w:r w:rsidR="007D1431">
        <w:rPr>
          <w:rFonts w:ascii="Times New Roman" w:hAnsi="Times New Roman" w:cs="Times New Roman"/>
          <w:color w:val="333333"/>
          <w:sz w:val="24"/>
          <w:szCs w:val="24"/>
          <w:shd w:val="clear" w:color="auto" w:fill="FFFFFF"/>
        </w:rPr>
        <w:t xml:space="preserve"> </w:t>
      </w:r>
      <w:r w:rsidR="001E4BDE">
        <w:rPr>
          <w:rFonts w:ascii="Times New Roman" w:hAnsi="Times New Roman" w:cs="Times New Roman"/>
          <w:color w:val="333333"/>
          <w:sz w:val="24"/>
          <w:szCs w:val="24"/>
          <w:shd w:val="clear" w:color="auto" w:fill="FFFFFF"/>
        </w:rPr>
        <w:t xml:space="preserve">human beings. This can be achieved by simple use of </w:t>
      </w:r>
      <w:r w:rsidR="007D1431">
        <w:rPr>
          <w:rFonts w:ascii="Times New Roman" w:hAnsi="Times New Roman" w:cs="Times New Roman"/>
          <w:color w:val="333333"/>
          <w:sz w:val="24"/>
          <w:szCs w:val="24"/>
          <w:shd w:val="clear" w:color="auto" w:fill="FFFFFF"/>
        </w:rPr>
        <w:t xml:space="preserve">the </w:t>
      </w:r>
      <w:r w:rsidR="001E4BDE">
        <w:rPr>
          <w:rFonts w:ascii="Times New Roman" w:hAnsi="Times New Roman" w:cs="Times New Roman"/>
          <w:color w:val="333333"/>
          <w:sz w:val="24"/>
          <w:szCs w:val="24"/>
          <w:shd w:val="clear" w:color="auto" w:fill="FFFFFF"/>
        </w:rPr>
        <w:t xml:space="preserve">sensors and </w:t>
      </w:r>
      <w:r w:rsidR="00313F1F">
        <w:rPr>
          <w:rFonts w:ascii="Times New Roman" w:hAnsi="Times New Roman" w:cs="Times New Roman"/>
          <w:color w:val="333333"/>
          <w:sz w:val="24"/>
          <w:szCs w:val="24"/>
          <w:shd w:val="clear" w:color="auto" w:fill="FFFFFF"/>
        </w:rPr>
        <w:lastRenderedPageBreak/>
        <w:t>Micro-controller</w:t>
      </w:r>
      <w:r w:rsidR="001E4BDE">
        <w:rPr>
          <w:rFonts w:ascii="Times New Roman" w:hAnsi="Times New Roman" w:cs="Times New Roman"/>
          <w:color w:val="333333"/>
          <w:sz w:val="24"/>
          <w:szCs w:val="24"/>
          <w:shd w:val="clear" w:color="auto" w:fill="FFFFFF"/>
        </w:rPr>
        <w:t xml:space="preserve"> boards and with further </w:t>
      </w:r>
      <w:r w:rsidR="00BF5F67">
        <w:rPr>
          <w:rFonts w:ascii="Times New Roman" w:hAnsi="Times New Roman" w:cs="Times New Roman"/>
          <w:color w:val="333333"/>
          <w:sz w:val="24"/>
          <w:szCs w:val="24"/>
          <w:shd w:val="clear" w:color="auto" w:fill="FFFFFF"/>
        </w:rPr>
        <w:t>equipment</w:t>
      </w:r>
      <w:r w:rsidR="001E4BDE">
        <w:rPr>
          <w:rFonts w:ascii="Times New Roman" w:hAnsi="Times New Roman" w:cs="Times New Roman"/>
          <w:color w:val="333333"/>
          <w:sz w:val="24"/>
          <w:szCs w:val="24"/>
          <w:shd w:val="clear" w:color="auto" w:fill="FFFFFF"/>
        </w:rPr>
        <w:t>.</w:t>
      </w:r>
    </w:p>
    <w:p w14:paraId="7FF75491" w14:textId="77777777" w:rsidR="001E4BDE" w:rsidRDefault="006C3B7B"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Robots have been normally </w:t>
      </w:r>
      <w:r w:rsidR="001E4BDE">
        <w:rPr>
          <w:rFonts w:ascii="Times New Roman" w:hAnsi="Times New Roman" w:cs="Times New Roman"/>
          <w:color w:val="333333"/>
          <w:sz w:val="24"/>
          <w:szCs w:val="24"/>
          <w:shd w:val="clear" w:color="auto" w:fill="FFFFFF"/>
        </w:rPr>
        <w:t>developed by</w:t>
      </w:r>
      <w:r w:rsidR="007D1431">
        <w:rPr>
          <w:rFonts w:ascii="Times New Roman" w:hAnsi="Times New Roman" w:cs="Times New Roman"/>
          <w:color w:val="333333"/>
          <w:sz w:val="24"/>
          <w:szCs w:val="24"/>
          <w:shd w:val="clear" w:color="auto" w:fill="FFFFFF"/>
        </w:rPr>
        <w:t xml:space="preserve"> </w:t>
      </w:r>
      <w:r w:rsidR="001E4BDE">
        <w:rPr>
          <w:rFonts w:ascii="Times New Roman" w:hAnsi="Times New Roman" w:cs="Times New Roman"/>
          <w:color w:val="333333"/>
          <w:sz w:val="24"/>
          <w:szCs w:val="24"/>
          <w:shd w:val="clear" w:color="auto" w:fill="FFFFFF"/>
        </w:rPr>
        <w:t xml:space="preserve">human to reduce the harmful effects on human and to reduce the work. As the radioactive rays which are harmful </w:t>
      </w:r>
      <w:r w:rsidR="007D1431">
        <w:rPr>
          <w:rFonts w:ascii="Times New Roman" w:hAnsi="Times New Roman" w:cs="Times New Roman"/>
          <w:color w:val="333333"/>
          <w:sz w:val="24"/>
          <w:szCs w:val="24"/>
          <w:shd w:val="clear" w:color="auto" w:fill="FFFFFF"/>
        </w:rPr>
        <w:t>to</w:t>
      </w:r>
      <w:r w:rsidR="001E4BDE">
        <w:rPr>
          <w:rFonts w:ascii="Times New Roman" w:hAnsi="Times New Roman" w:cs="Times New Roman"/>
          <w:color w:val="333333"/>
          <w:sz w:val="24"/>
          <w:szCs w:val="24"/>
          <w:shd w:val="clear" w:color="auto" w:fill="FFFFFF"/>
        </w:rPr>
        <w:t xml:space="preserve"> human beings can cause damage to the DNA. </w:t>
      </w:r>
      <w:r w:rsidR="007D1431">
        <w:rPr>
          <w:rFonts w:ascii="Times New Roman" w:hAnsi="Times New Roman" w:cs="Times New Roman"/>
          <w:color w:val="333333"/>
          <w:sz w:val="24"/>
          <w:szCs w:val="24"/>
          <w:shd w:val="clear" w:color="auto" w:fill="FFFFFF"/>
        </w:rPr>
        <w:t>So,</w:t>
      </w:r>
      <w:r w:rsidR="001E4BDE">
        <w:rPr>
          <w:rFonts w:ascii="Times New Roman" w:hAnsi="Times New Roman" w:cs="Times New Roman"/>
          <w:color w:val="333333"/>
          <w:sz w:val="24"/>
          <w:szCs w:val="24"/>
          <w:shd w:val="clear" w:color="auto" w:fill="FFFFFF"/>
        </w:rPr>
        <w:t xml:space="preserve"> in place of human workers, it has been replaced by robotic arm and prosthesis.</w:t>
      </w:r>
      <w:r w:rsidR="00A60918">
        <w:rPr>
          <w:rFonts w:ascii="Times New Roman" w:hAnsi="Times New Roman" w:cs="Times New Roman"/>
          <w:color w:val="333333"/>
          <w:sz w:val="24"/>
          <w:szCs w:val="24"/>
          <w:shd w:val="clear" w:color="auto" w:fill="FFFFFF"/>
        </w:rPr>
        <w:t xml:space="preserve"> </w:t>
      </w:r>
    </w:p>
    <w:p w14:paraId="4E7439C8" w14:textId="77777777" w:rsidR="001E4BDE" w:rsidRDefault="001E4BDE" w:rsidP="00254A0B">
      <w:pPr>
        <w:spacing w:before="24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00545E61">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In addition to t</w:t>
      </w:r>
      <w:r w:rsidR="006C3B7B">
        <w:rPr>
          <w:rFonts w:ascii="Times New Roman" w:hAnsi="Times New Roman" w:cs="Times New Roman"/>
          <w:color w:val="333333"/>
          <w:sz w:val="24"/>
          <w:szCs w:val="24"/>
          <w:shd w:val="clear" w:color="auto" w:fill="FFFFFF"/>
        </w:rPr>
        <w:t>he radioactive industry</w:t>
      </w:r>
      <w:r w:rsidR="007D1431">
        <w:rPr>
          <w:rFonts w:ascii="Times New Roman" w:hAnsi="Times New Roman" w:cs="Times New Roman"/>
          <w:color w:val="333333"/>
          <w:sz w:val="24"/>
          <w:szCs w:val="24"/>
          <w:shd w:val="clear" w:color="auto" w:fill="FFFFFF"/>
        </w:rPr>
        <w:t>,</w:t>
      </w:r>
      <w:r w:rsidR="006C3B7B">
        <w:rPr>
          <w:rFonts w:ascii="Times New Roman" w:hAnsi="Times New Roman" w:cs="Times New Roman"/>
          <w:color w:val="333333"/>
          <w:sz w:val="24"/>
          <w:szCs w:val="24"/>
          <w:shd w:val="clear" w:color="auto" w:fill="FFFFFF"/>
        </w:rPr>
        <w:t xml:space="preserve"> it has </w:t>
      </w:r>
      <w:r w:rsidR="00254A0B">
        <w:rPr>
          <w:rFonts w:ascii="Times New Roman" w:hAnsi="Times New Roman" w:cs="Times New Roman"/>
          <w:color w:val="333333"/>
          <w:sz w:val="24"/>
          <w:szCs w:val="24"/>
          <w:shd w:val="clear" w:color="auto" w:fill="FFFFFF"/>
        </w:rPr>
        <w:t xml:space="preserve">been </w:t>
      </w:r>
      <w:r>
        <w:rPr>
          <w:rFonts w:ascii="Times New Roman" w:hAnsi="Times New Roman" w:cs="Times New Roman"/>
          <w:color w:val="333333"/>
          <w:sz w:val="24"/>
          <w:szCs w:val="24"/>
          <w:shd w:val="clear" w:color="auto" w:fill="FFFFFF"/>
        </w:rPr>
        <w:t>used in Nuclear power plant technology. As above 250mR radiation can cause side effects, it extremely dangerous to work in nuclear power plants. Hence the use of Prosthesis and other use of Robotic arm   lets the people to work away for this radiation. In this similar way, radiation on human beings can be neglected. T</w:t>
      </w:r>
      <w:r w:rsidR="008B00E7">
        <w:rPr>
          <w:rFonts w:ascii="Times New Roman" w:hAnsi="Times New Roman" w:cs="Times New Roman"/>
          <w:color w:val="333333"/>
          <w:sz w:val="24"/>
          <w:szCs w:val="24"/>
          <w:shd w:val="clear" w:color="auto" w:fill="FFFFFF"/>
        </w:rPr>
        <w:t>his</w:t>
      </w:r>
      <w:r>
        <w:rPr>
          <w:rFonts w:ascii="Times New Roman" w:hAnsi="Times New Roman" w:cs="Times New Roman"/>
          <w:color w:val="333333"/>
          <w:sz w:val="24"/>
          <w:szCs w:val="24"/>
          <w:shd w:val="clear" w:color="auto" w:fill="FFFFFF"/>
        </w:rPr>
        <w:t xml:space="preserve"> robotic arm and prosthesis can be regulated and monitored from a long distance and hence it is safe.</w:t>
      </w:r>
    </w:p>
    <w:p w14:paraId="5BD99847" w14:textId="77777777" w:rsidR="001C2F48" w:rsidRDefault="001C2F48"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Wor</w:t>
      </w:r>
      <w:r w:rsidR="00A60918">
        <w:rPr>
          <w:rFonts w:ascii="Times New Roman" w:hAnsi="Times New Roman" w:cs="Times New Roman"/>
          <w:color w:val="333333"/>
          <w:sz w:val="24"/>
          <w:szCs w:val="24"/>
          <w:shd w:val="clear" w:color="auto" w:fill="FFFFFF"/>
        </w:rPr>
        <w:t>king of human beings in nuclear</w:t>
      </w:r>
      <w:r>
        <w:rPr>
          <w:rFonts w:ascii="Times New Roman" w:hAnsi="Times New Roman" w:cs="Times New Roman"/>
          <w:color w:val="333333"/>
          <w:sz w:val="24"/>
          <w:szCs w:val="24"/>
          <w:shd w:val="clear" w:color="auto" w:fill="FFFFFF"/>
        </w:rPr>
        <w:t xml:space="preserve"> power plant can affect the DNA of that person. In </w:t>
      </w:r>
      <w:r w:rsidR="008B00E7">
        <w:rPr>
          <w:rFonts w:ascii="Times New Roman" w:hAnsi="Times New Roman" w:cs="Times New Roman"/>
          <w:color w:val="333333"/>
          <w:sz w:val="24"/>
          <w:szCs w:val="24"/>
          <w:shd w:val="clear" w:color="auto" w:fill="FFFFFF"/>
        </w:rPr>
        <w:t xml:space="preserve">the </w:t>
      </w:r>
      <w:r>
        <w:rPr>
          <w:rFonts w:ascii="Times New Roman" w:hAnsi="Times New Roman" w:cs="Times New Roman"/>
          <w:color w:val="333333"/>
          <w:sz w:val="24"/>
          <w:szCs w:val="24"/>
          <w:shd w:val="clear" w:color="auto" w:fill="FFFFFF"/>
        </w:rPr>
        <w:t>alternative of reducing th</w:t>
      </w:r>
      <w:r w:rsidR="008B00E7">
        <w:rPr>
          <w:rFonts w:ascii="Times New Roman" w:hAnsi="Times New Roman" w:cs="Times New Roman"/>
          <w:color w:val="333333"/>
          <w:sz w:val="24"/>
          <w:szCs w:val="24"/>
          <w:shd w:val="clear" w:color="auto" w:fill="FFFFFF"/>
        </w:rPr>
        <w:t>e</w:t>
      </w:r>
      <w:r>
        <w:rPr>
          <w:rFonts w:ascii="Times New Roman" w:hAnsi="Times New Roman" w:cs="Times New Roman"/>
          <w:color w:val="333333"/>
          <w:sz w:val="24"/>
          <w:szCs w:val="24"/>
          <w:shd w:val="clear" w:color="auto" w:fill="FFFFFF"/>
        </w:rPr>
        <w:t>s</w:t>
      </w:r>
      <w:r w:rsidR="008B00E7">
        <w:rPr>
          <w:rFonts w:ascii="Times New Roman" w:hAnsi="Times New Roman" w:cs="Times New Roman"/>
          <w:color w:val="333333"/>
          <w:sz w:val="24"/>
          <w:szCs w:val="24"/>
          <w:shd w:val="clear" w:color="auto" w:fill="FFFFFF"/>
        </w:rPr>
        <w:t>e</w:t>
      </w:r>
      <w:r>
        <w:rPr>
          <w:rFonts w:ascii="Times New Roman" w:hAnsi="Times New Roman" w:cs="Times New Roman"/>
          <w:color w:val="333333"/>
          <w:sz w:val="24"/>
          <w:szCs w:val="24"/>
          <w:shd w:val="clear" w:color="auto" w:fill="FFFFFF"/>
        </w:rPr>
        <w:t xml:space="preserve"> hazards, we use </w:t>
      </w:r>
      <w:r w:rsidR="008B00E7">
        <w:rPr>
          <w:rFonts w:ascii="Times New Roman" w:hAnsi="Times New Roman" w:cs="Times New Roman"/>
          <w:color w:val="333333"/>
          <w:sz w:val="24"/>
          <w:szCs w:val="24"/>
          <w:shd w:val="clear" w:color="auto" w:fill="FFFFFF"/>
        </w:rPr>
        <w:t xml:space="preserve">a </w:t>
      </w:r>
      <w:r>
        <w:rPr>
          <w:rFonts w:ascii="Times New Roman" w:hAnsi="Times New Roman" w:cs="Times New Roman"/>
          <w:color w:val="333333"/>
          <w:sz w:val="24"/>
          <w:szCs w:val="24"/>
          <w:shd w:val="clear" w:color="auto" w:fill="FFFFFF"/>
        </w:rPr>
        <w:t>prosthesis and</w:t>
      </w:r>
      <w:r w:rsidR="008B00E7">
        <w:rPr>
          <w:rFonts w:ascii="Times New Roman" w:hAnsi="Times New Roman" w:cs="Times New Roman"/>
          <w:color w:val="333333"/>
          <w:sz w:val="24"/>
          <w:szCs w:val="24"/>
          <w:shd w:val="clear" w:color="auto" w:fill="FFFFFF"/>
        </w:rPr>
        <w:t xml:space="preserve"> a</w:t>
      </w:r>
      <w:r>
        <w:rPr>
          <w:rFonts w:ascii="Times New Roman" w:hAnsi="Times New Roman" w:cs="Times New Roman"/>
          <w:color w:val="333333"/>
          <w:sz w:val="24"/>
          <w:szCs w:val="24"/>
          <w:shd w:val="clear" w:color="auto" w:fill="FFFFFF"/>
        </w:rPr>
        <w:t xml:space="preserve"> robotic arm.</w:t>
      </w:r>
    </w:p>
    <w:p w14:paraId="45B3C7D7" w14:textId="77777777" w:rsidR="005243A0" w:rsidRPr="00254A0B" w:rsidRDefault="00DA361C" w:rsidP="00254A0B">
      <w:pPr>
        <w:spacing w:before="240"/>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3.2 </w:t>
      </w:r>
      <w:r w:rsidR="005243A0" w:rsidRPr="00254A0B">
        <w:rPr>
          <w:rFonts w:ascii="Times New Roman" w:hAnsi="Times New Roman" w:cs="Times New Roman"/>
          <w:b/>
          <w:color w:val="333333"/>
          <w:sz w:val="24"/>
          <w:szCs w:val="24"/>
          <w:shd w:val="clear" w:color="auto" w:fill="FFFFFF"/>
        </w:rPr>
        <w:t>Benefits</w:t>
      </w:r>
    </w:p>
    <w:p w14:paraId="1D065A1A" w14:textId="77777777" w:rsidR="00A60918" w:rsidRDefault="00891A5B" w:rsidP="00254A0B">
      <w:pPr>
        <w:spacing w:before="240"/>
        <w:jc w:val="both"/>
        <w:rPr>
          <w:rFonts w:ascii="Times New Roman" w:hAnsi="Times New Roman" w:cs="Times New Roman"/>
          <w:color w:val="333333"/>
          <w:sz w:val="24"/>
          <w:szCs w:val="24"/>
          <w:shd w:val="clear" w:color="auto" w:fill="FFFFFF"/>
        </w:rPr>
      </w:pPr>
      <w:r>
        <w:rPr>
          <w:rFonts w:ascii="Copperplate Gothic Bold" w:hAnsi="Copperplate Gothic Bold" w:cs="Times New Roman"/>
          <w:color w:val="333333"/>
          <w:sz w:val="24"/>
          <w:szCs w:val="24"/>
          <w:shd w:val="clear" w:color="auto" w:fill="FFFFFF"/>
        </w:rPr>
        <w:t xml:space="preserve"> </w:t>
      </w:r>
      <w:r w:rsidR="00545E61">
        <w:rPr>
          <w:rFonts w:ascii="Copperplate Gothic Bold" w:hAnsi="Copperplate Gothic Bold" w:cs="Times New Roman"/>
          <w:color w:val="333333"/>
          <w:sz w:val="24"/>
          <w:szCs w:val="24"/>
          <w:shd w:val="clear" w:color="auto" w:fill="FFFFFF"/>
        </w:rPr>
        <w:tab/>
      </w:r>
      <w:r w:rsidR="005243A0">
        <w:rPr>
          <w:rFonts w:ascii="Times New Roman" w:hAnsi="Times New Roman" w:cs="Times New Roman"/>
          <w:color w:val="333333"/>
          <w:sz w:val="24"/>
          <w:szCs w:val="24"/>
          <w:shd w:val="clear" w:color="auto" w:fill="FFFFFF"/>
        </w:rPr>
        <w:t>Patented technology allows operators with no programming experience to quickly set up and operate our prosthesis.</w:t>
      </w:r>
      <w:r w:rsidR="00445770">
        <w:rPr>
          <w:rFonts w:ascii="Times New Roman" w:hAnsi="Times New Roman" w:cs="Times New Roman"/>
          <w:color w:val="333333"/>
          <w:sz w:val="24"/>
          <w:szCs w:val="24"/>
          <w:shd w:val="clear" w:color="auto" w:fill="FFFFFF"/>
        </w:rPr>
        <w:t xml:space="preserve"> The out of box experience for an untrained operator to unpack the </w:t>
      </w:r>
      <w:r w:rsidR="00F376E2">
        <w:rPr>
          <w:rFonts w:ascii="Times New Roman" w:hAnsi="Times New Roman" w:cs="Times New Roman"/>
          <w:color w:val="333333"/>
          <w:sz w:val="24"/>
          <w:szCs w:val="24"/>
          <w:shd w:val="clear" w:color="auto" w:fill="FFFFFF"/>
        </w:rPr>
        <w:t>robots, mount it and program for</w:t>
      </w:r>
      <w:r w:rsidR="00445770">
        <w:rPr>
          <w:rFonts w:ascii="Times New Roman" w:hAnsi="Times New Roman" w:cs="Times New Roman"/>
          <w:color w:val="333333"/>
          <w:sz w:val="24"/>
          <w:szCs w:val="24"/>
          <w:shd w:val="clear" w:color="auto" w:fill="FFFFFF"/>
        </w:rPr>
        <w:t xml:space="preserve"> </w:t>
      </w:r>
      <w:r w:rsidR="008B00E7">
        <w:rPr>
          <w:rFonts w:ascii="Times New Roman" w:hAnsi="Times New Roman" w:cs="Times New Roman"/>
          <w:color w:val="333333"/>
          <w:sz w:val="24"/>
          <w:szCs w:val="24"/>
          <w:shd w:val="clear" w:color="auto" w:fill="FFFFFF"/>
        </w:rPr>
        <w:t xml:space="preserve">a </w:t>
      </w:r>
      <w:r w:rsidR="00445770">
        <w:rPr>
          <w:rFonts w:ascii="Times New Roman" w:hAnsi="Times New Roman" w:cs="Times New Roman"/>
          <w:color w:val="333333"/>
          <w:sz w:val="24"/>
          <w:szCs w:val="24"/>
          <w:shd w:val="clear" w:color="auto" w:fill="FFFFFF"/>
        </w:rPr>
        <w:t xml:space="preserve">first simple </w:t>
      </w:r>
      <w:r w:rsidR="00F376E2">
        <w:rPr>
          <w:rFonts w:ascii="Times New Roman" w:hAnsi="Times New Roman" w:cs="Times New Roman"/>
          <w:color w:val="333333"/>
          <w:sz w:val="24"/>
          <w:szCs w:val="24"/>
          <w:shd w:val="clear" w:color="auto" w:fill="FFFFFF"/>
        </w:rPr>
        <w:t xml:space="preserve">basic </w:t>
      </w:r>
      <w:r w:rsidR="00445770">
        <w:rPr>
          <w:rFonts w:ascii="Times New Roman" w:hAnsi="Times New Roman" w:cs="Times New Roman"/>
          <w:color w:val="333333"/>
          <w:sz w:val="24"/>
          <w:szCs w:val="24"/>
          <w:shd w:val="clear" w:color="auto" w:fill="FFFFFF"/>
        </w:rPr>
        <w:t>task is typically less than an hour.</w:t>
      </w:r>
    </w:p>
    <w:p w14:paraId="17BB4681" w14:textId="77777777" w:rsidR="001C2F48" w:rsidRPr="005243A0" w:rsidRDefault="001C2F48"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This will reduce the effects produced by the gamma rays. In addition to nuclear power plants, they are also used in pressured and high stressed area</w:t>
      </w:r>
      <w:r w:rsidR="008B00E7">
        <w:rPr>
          <w:rFonts w:ascii="Times New Roman" w:hAnsi="Times New Roman" w:cs="Times New Roman"/>
          <w:color w:val="333333"/>
          <w:sz w:val="24"/>
          <w:szCs w:val="24"/>
          <w:shd w:val="clear" w:color="auto" w:fill="FFFFFF"/>
        </w:rPr>
        <w:t>s</w:t>
      </w:r>
      <w:r>
        <w:rPr>
          <w:rFonts w:ascii="Times New Roman" w:hAnsi="Times New Roman" w:cs="Times New Roman"/>
          <w:color w:val="333333"/>
          <w:sz w:val="24"/>
          <w:szCs w:val="24"/>
          <w:shd w:val="clear" w:color="auto" w:fill="FFFFFF"/>
        </w:rPr>
        <w:t>, were the human health doesn’t support that condition.</w:t>
      </w:r>
    </w:p>
    <w:p w14:paraId="068C790A" w14:textId="77777777" w:rsidR="001E4BDE" w:rsidRPr="001251C8" w:rsidRDefault="005243A0" w:rsidP="00254A0B">
      <w:pPr>
        <w:spacing w:before="240"/>
        <w:jc w:val="both"/>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drawing>
          <wp:inline distT="0" distB="0" distL="0" distR="0" wp14:anchorId="7978B0CD" wp14:editId="2623A29C">
            <wp:extent cx="2743200" cy="2247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clear-FEATURE.jpg"/>
                    <pic:cNvPicPr/>
                  </pic:nvPicPr>
                  <pic:blipFill>
                    <a:blip r:embed="rId19">
                      <a:extLst>
                        <a:ext uri="{28A0092B-C50C-407E-A947-70E740481C1C}">
                          <a14:useLocalDpi xmlns:a14="http://schemas.microsoft.com/office/drawing/2010/main" val="0"/>
                        </a:ext>
                      </a:extLst>
                    </a:blip>
                    <a:stretch>
                      <a:fillRect/>
                    </a:stretch>
                  </pic:blipFill>
                  <pic:spPr>
                    <a:xfrm>
                      <a:off x="0" y="0"/>
                      <a:ext cx="2743200" cy="2247265"/>
                    </a:xfrm>
                    <a:prstGeom prst="rect">
                      <a:avLst/>
                    </a:prstGeom>
                  </pic:spPr>
                </pic:pic>
              </a:graphicData>
            </a:graphic>
          </wp:inline>
        </w:drawing>
      </w:r>
    </w:p>
    <w:p w14:paraId="560C349F" w14:textId="77777777" w:rsidR="00D82BEB" w:rsidRPr="00E44322" w:rsidRDefault="00A60918" w:rsidP="00254A0B">
      <w:pPr>
        <w:spacing w:before="240"/>
        <w:jc w:val="both"/>
        <w:rPr>
          <w:rFonts w:ascii="Times New Roman" w:hAnsi="Times New Roman" w:cs="Times New Roman"/>
          <w:i/>
          <w:color w:val="333333"/>
          <w:sz w:val="24"/>
          <w:szCs w:val="24"/>
          <w:shd w:val="clear" w:color="auto" w:fill="FFFFFF"/>
        </w:rPr>
      </w:pPr>
      <w:r>
        <w:rPr>
          <w:rFonts w:ascii="Times New Roman" w:hAnsi="Times New Roman" w:cs="Times New Roman"/>
          <w:i/>
          <w:color w:val="333333"/>
          <w:sz w:val="24"/>
          <w:szCs w:val="24"/>
          <w:shd w:val="clear" w:color="auto" w:fill="FFFFFF"/>
        </w:rPr>
        <w:t>Fig: 9</w:t>
      </w:r>
      <w:r w:rsidR="00E44322">
        <w:rPr>
          <w:rFonts w:ascii="Times New Roman" w:hAnsi="Times New Roman" w:cs="Times New Roman"/>
          <w:i/>
          <w:color w:val="333333"/>
          <w:sz w:val="24"/>
          <w:szCs w:val="24"/>
          <w:shd w:val="clear" w:color="auto" w:fill="FFFFFF"/>
        </w:rPr>
        <w:t xml:space="preserve"> nuclear power plants which also uses prosthesis in addition to the machines.</w:t>
      </w:r>
    </w:p>
    <w:p w14:paraId="2D4B963F" w14:textId="77777777" w:rsidR="00D82BEB" w:rsidRDefault="00445770"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Un</w:t>
      </w:r>
      <w:r w:rsidR="00513189">
        <w:rPr>
          <w:rFonts w:ascii="Times New Roman" w:hAnsi="Times New Roman" w:cs="Times New Roman"/>
          <w:color w:val="333333"/>
          <w:sz w:val="24"/>
          <w:szCs w:val="24"/>
          <w:shd w:val="clear" w:color="auto" w:fill="FFFFFF"/>
        </w:rPr>
        <w:t xml:space="preserve">iversal Robots are lightweight, which are </w:t>
      </w:r>
      <w:r>
        <w:rPr>
          <w:rFonts w:ascii="Times New Roman" w:hAnsi="Times New Roman" w:cs="Times New Roman"/>
          <w:color w:val="333333"/>
          <w:sz w:val="24"/>
          <w:szCs w:val="24"/>
          <w:shd w:val="clear" w:color="auto" w:fill="FFFFFF"/>
        </w:rPr>
        <w:t>space</w:t>
      </w:r>
      <w:r w:rsidR="008B00E7">
        <w:rPr>
          <w:rFonts w:ascii="Times New Roman" w:hAnsi="Times New Roman" w:cs="Times New Roman"/>
          <w:color w:val="333333"/>
          <w:sz w:val="24"/>
          <w:szCs w:val="24"/>
          <w:shd w:val="clear" w:color="auto" w:fill="FFFFFF"/>
        </w:rPr>
        <w:t>-</w:t>
      </w:r>
      <w:r w:rsidR="00F376E2">
        <w:rPr>
          <w:rFonts w:ascii="Times New Roman" w:hAnsi="Times New Roman" w:cs="Times New Roman"/>
          <w:color w:val="333333"/>
          <w:sz w:val="24"/>
          <w:szCs w:val="24"/>
          <w:shd w:val="clear" w:color="auto" w:fill="FFFFFF"/>
        </w:rPr>
        <w:t>saving and easy to re-deploy the system</w:t>
      </w:r>
      <w:r>
        <w:rPr>
          <w:rFonts w:ascii="Times New Roman" w:hAnsi="Times New Roman" w:cs="Times New Roman"/>
          <w:color w:val="333333"/>
          <w:sz w:val="24"/>
          <w:szCs w:val="24"/>
          <w:shd w:val="clear" w:color="auto" w:fill="FFFFFF"/>
        </w:rPr>
        <w:t xml:space="preserve"> multiple applications without changing your production layout.</w:t>
      </w:r>
    </w:p>
    <w:p w14:paraId="47CFCA99" w14:textId="77777777" w:rsidR="00445770" w:rsidRDefault="00445770" w:rsidP="00254A0B">
      <w:pPr>
        <w:spacing w:before="24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 safety system of our robots is </w:t>
      </w:r>
      <w:r w:rsidR="00254A0B">
        <w:rPr>
          <w:rFonts w:ascii="Times New Roman" w:hAnsi="Times New Roman" w:cs="Times New Roman"/>
          <w:color w:val="333333"/>
          <w:sz w:val="24"/>
          <w:szCs w:val="24"/>
          <w:shd w:val="clear" w:color="auto" w:fill="FFFFFF"/>
        </w:rPr>
        <w:t>approved</w:t>
      </w:r>
      <w:r w:rsidR="00F376E2">
        <w:rPr>
          <w:rFonts w:ascii="Times New Roman" w:hAnsi="Times New Roman" w:cs="Times New Roman"/>
          <w:color w:val="333333"/>
          <w:sz w:val="24"/>
          <w:szCs w:val="24"/>
          <w:shd w:val="clear" w:color="auto" w:fill="FFFFFF"/>
        </w:rPr>
        <w:t xml:space="preserve"> and certified by the TUV </w:t>
      </w:r>
      <w:r w:rsidR="00254A0B">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The German Technical Inspection Association).</w:t>
      </w:r>
    </w:p>
    <w:p w14:paraId="099C3603" w14:textId="77777777" w:rsidR="001B08E5" w:rsidRDefault="00C45102" w:rsidP="0009373D">
      <w:pPr>
        <w:spacing w:before="240"/>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drawing>
          <wp:inline distT="0" distB="0" distL="0" distR="0" wp14:anchorId="4021F125" wp14:editId="712CF44D">
            <wp:extent cx="27432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s (5).jpeg"/>
                    <pic:cNvPicPr/>
                  </pic:nvPicPr>
                  <pic:blipFill>
                    <a:blip r:embed="rId20">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48D0D02E" w14:textId="77777777" w:rsidR="001B08E5" w:rsidRPr="00E44322" w:rsidRDefault="00A60918" w:rsidP="00E44322">
      <w:pPr>
        <w:spacing w:before="240"/>
        <w:jc w:val="both"/>
        <w:rPr>
          <w:rFonts w:ascii="Times New Roman" w:hAnsi="Times New Roman" w:cs="Times New Roman"/>
          <w:i/>
          <w:color w:val="333333"/>
          <w:sz w:val="24"/>
          <w:szCs w:val="24"/>
          <w:shd w:val="clear" w:color="auto" w:fill="FFFFFF"/>
        </w:rPr>
      </w:pPr>
      <w:r>
        <w:rPr>
          <w:rFonts w:ascii="Times New Roman" w:hAnsi="Times New Roman" w:cs="Times New Roman"/>
          <w:i/>
          <w:color w:val="333333"/>
          <w:sz w:val="24"/>
          <w:szCs w:val="24"/>
          <w:shd w:val="clear" w:color="auto" w:fill="FFFFFF"/>
        </w:rPr>
        <w:t>Fig: 10</w:t>
      </w:r>
      <w:r w:rsidR="00D645A9">
        <w:rPr>
          <w:rFonts w:ascii="Times New Roman" w:hAnsi="Times New Roman" w:cs="Times New Roman"/>
          <w:i/>
          <w:color w:val="333333"/>
          <w:sz w:val="24"/>
          <w:szCs w:val="24"/>
          <w:shd w:val="clear" w:color="auto" w:fill="FFFFFF"/>
        </w:rPr>
        <w:t xml:space="preserve"> Basic robotic arm</w:t>
      </w:r>
      <w:r w:rsidR="008B00E7">
        <w:rPr>
          <w:rFonts w:ascii="Times New Roman" w:hAnsi="Times New Roman" w:cs="Times New Roman"/>
          <w:i/>
          <w:color w:val="333333"/>
          <w:sz w:val="24"/>
          <w:szCs w:val="24"/>
          <w:shd w:val="clear" w:color="auto" w:fill="FFFFFF"/>
        </w:rPr>
        <w:t>s</w:t>
      </w:r>
      <w:r w:rsidR="00D645A9">
        <w:rPr>
          <w:rFonts w:ascii="Times New Roman" w:hAnsi="Times New Roman" w:cs="Times New Roman"/>
          <w:i/>
          <w:color w:val="333333"/>
          <w:sz w:val="24"/>
          <w:szCs w:val="24"/>
          <w:shd w:val="clear" w:color="auto" w:fill="FFFFFF"/>
        </w:rPr>
        <w:t xml:space="preserve"> </w:t>
      </w:r>
      <w:r w:rsidR="00E44322">
        <w:rPr>
          <w:rFonts w:ascii="Times New Roman" w:hAnsi="Times New Roman" w:cs="Times New Roman"/>
          <w:i/>
          <w:color w:val="333333"/>
          <w:sz w:val="24"/>
          <w:szCs w:val="24"/>
          <w:shd w:val="clear" w:color="auto" w:fill="FFFFFF"/>
        </w:rPr>
        <w:t xml:space="preserve">which is used for working in nuclear power plants. </w:t>
      </w:r>
    </w:p>
    <w:p w14:paraId="0DCF4C4E" w14:textId="77777777" w:rsidR="001B08E5" w:rsidRPr="00254A0B" w:rsidRDefault="00DA361C" w:rsidP="0009373D">
      <w:pPr>
        <w:spacing w:before="24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4. </w:t>
      </w:r>
      <w:r w:rsidR="001B08E5" w:rsidRPr="00254A0B">
        <w:rPr>
          <w:rFonts w:ascii="Times New Roman" w:hAnsi="Times New Roman" w:cs="Times New Roman"/>
          <w:b/>
          <w:color w:val="333333"/>
          <w:sz w:val="24"/>
          <w:szCs w:val="24"/>
          <w:shd w:val="clear" w:color="auto" w:fill="FFFFFF"/>
        </w:rPr>
        <w:t>Bionics and prosthetics</w:t>
      </w:r>
    </w:p>
    <w:p w14:paraId="64AF0CC6" w14:textId="77777777" w:rsidR="001B08E5" w:rsidRDefault="00891A5B" w:rsidP="00254A0B">
      <w:pPr>
        <w:spacing w:before="24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00545E61">
        <w:rPr>
          <w:rFonts w:ascii="Times New Roman" w:hAnsi="Times New Roman" w:cs="Times New Roman"/>
          <w:color w:val="333333"/>
          <w:sz w:val="24"/>
          <w:szCs w:val="24"/>
          <w:shd w:val="clear" w:color="auto" w:fill="FFFFFF"/>
        </w:rPr>
        <w:tab/>
      </w:r>
      <w:r w:rsidR="001B08E5">
        <w:rPr>
          <w:rFonts w:ascii="Times New Roman" w:hAnsi="Times New Roman" w:cs="Times New Roman"/>
          <w:color w:val="333333"/>
          <w:sz w:val="24"/>
          <w:szCs w:val="24"/>
          <w:shd w:val="clear" w:color="auto" w:fill="FFFFFF"/>
        </w:rPr>
        <w:t>Next step bionics and prosthetics is a leader in bionic and prosthetics technology providing only the latest innovations to patients. By working with</w:t>
      </w:r>
      <w:r w:rsidR="00F376E2">
        <w:rPr>
          <w:rFonts w:ascii="Times New Roman" w:hAnsi="Times New Roman" w:cs="Times New Roman"/>
          <w:color w:val="333333"/>
          <w:sz w:val="24"/>
          <w:szCs w:val="24"/>
          <w:shd w:val="clear" w:color="auto" w:fill="FFFFFF"/>
        </w:rPr>
        <w:t xml:space="preserve"> some of the</w:t>
      </w:r>
      <w:r w:rsidR="001B08E5">
        <w:rPr>
          <w:rFonts w:ascii="Times New Roman" w:hAnsi="Times New Roman" w:cs="Times New Roman"/>
          <w:color w:val="333333"/>
          <w:sz w:val="24"/>
          <w:szCs w:val="24"/>
          <w:shd w:val="clear" w:color="auto" w:fill="FFFFFF"/>
        </w:rPr>
        <w:t xml:space="preserve"> manufacturers we have direct access to the </w:t>
      </w:r>
      <w:r w:rsidR="001B08E5">
        <w:rPr>
          <w:rFonts w:ascii="Times New Roman" w:hAnsi="Times New Roman" w:cs="Times New Roman"/>
          <w:color w:val="333333"/>
          <w:sz w:val="24"/>
          <w:szCs w:val="24"/>
          <w:shd w:val="clear" w:color="auto" w:fill="FFFFFF"/>
        </w:rPr>
        <w:lastRenderedPageBreak/>
        <w:t>most progressive advancements on the market. These components are tools for p</w:t>
      </w:r>
      <w:r w:rsidR="006C3B7B">
        <w:rPr>
          <w:rFonts w:ascii="Times New Roman" w:hAnsi="Times New Roman" w:cs="Times New Roman"/>
          <w:color w:val="333333"/>
          <w:sz w:val="24"/>
          <w:szCs w:val="24"/>
          <w:shd w:val="clear" w:color="auto" w:fill="FFFFFF"/>
        </w:rPr>
        <w:t>atients to reach their potential</w:t>
      </w:r>
      <w:r w:rsidR="00513189">
        <w:rPr>
          <w:rFonts w:ascii="Times New Roman" w:hAnsi="Times New Roman" w:cs="Times New Roman"/>
          <w:color w:val="333333"/>
          <w:sz w:val="24"/>
          <w:szCs w:val="24"/>
          <w:shd w:val="clear" w:color="auto" w:fill="FFFFFF"/>
        </w:rPr>
        <w:t xml:space="preserve">s, stay active, confident </w:t>
      </w:r>
      <w:r w:rsidR="001B08E5">
        <w:rPr>
          <w:rFonts w:ascii="Times New Roman" w:hAnsi="Times New Roman" w:cs="Times New Roman"/>
          <w:color w:val="333333"/>
          <w:sz w:val="24"/>
          <w:szCs w:val="24"/>
          <w:shd w:val="clear" w:color="auto" w:fill="FFFFFF"/>
        </w:rPr>
        <w:t>and achieve their goals.</w:t>
      </w:r>
    </w:p>
    <w:p w14:paraId="2A89E9DD" w14:textId="77777777" w:rsidR="00313F1F" w:rsidRDefault="001B08E5" w:rsidP="00313F1F">
      <w:pPr>
        <w:spacing w:before="240"/>
        <w:jc w:val="both"/>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drawing>
          <wp:inline distT="0" distB="0" distL="0" distR="0" wp14:anchorId="64A52256" wp14:editId="2E231A88">
            <wp:extent cx="2441359"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P_Robotics_PopSci_Haptics_525x350.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45228" cy="1679056"/>
                    </a:xfrm>
                    <a:prstGeom prst="rect">
                      <a:avLst/>
                    </a:prstGeom>
                  </pic:spPr>
                </pic:pic>
              </a:graphicData>
            </a:graphic>
          </wp:inline>
        </w:drawing>
      </w:r>
      <w:r w:rsidR="00313F1F">
        <w:rPr>
          <w:rFonts w:ascii="Times New Roman" w:hAnsi="Times New Roman" w:cs="Times New Roman"/>
          <w:color w:val="333333"/>
          <w:sz w:val="24"/>
          <w:szCs w:val="24"/>
          <w:shd w:val="clear" w:color="auto" w:fill="FFFFFF"/>
        </w:rPr>
        <w:t xml:space="preserve">  </w:t>
      </w:r>
      <w:r w:rsidR="00A60918">
        <w:rPr>
          <w:rFonts w:ascii="Times New Roman" w:hAnsi="Times New Roman" w:cs="Times New Roman"/>
          <w:i/>
          <w:color w:val="333333"/>
          <w:sz w:val="24"/>
          <w:szCs w:val="24"/>
          <w:shd w:val="clear" w:color="auto" w:fill="FFFFFF"/>
        </w:rPr>
        <w:t>Fig: 11</w:t>
      </w:r>
      <w:r w:rsidR="00E44322">
        <w:rPr>
          <w:rFonts w:ascii="Times New Roman" w:hAnsi="Times New Roman" w:cs="Times New Roman"/>
          <w:i/>
          <w:color w:val="333333"/>
          <w:sz w:val="24"/>
          <w:szCs w:val="24"/>
          <w:shd w:val="clear" w:color="auto" w:fill="FFFFFF"/>
        </w:rPr>
        <w:t xml:space="preserve"> Microcontrollers used in</w:t>
      </w:r>
      <w:r w:rsidR="008B00E7">
        <w:rPr>
          <w:rFonts w:ascii="Times New Roman" w:hAnsi="Times New Roman" w:cs="Times New Roman"/>
          <w:i/>
          <w:color w:val="333333"/>
          <w:sz w:val="24"/>
          <w:szCs w:val="24"/>
          <w:shd w:val="clear" w:color="auto" w:fill="FFFFFF"/>
        </w:rPr>
        <w:t xml:space="preserve"> a </w:t>
      </w:r>
      <w:r w:rsidR="00E44322">
        <w:rPr>
          <w:rFonts w:ascii="Times New Roman" w:hAnsi="Times New Roman" w:cs="Times New Roman"/>
          <w:i/>
          <w:color w:val="333333"/>
          <w:sz w:val="24"/>
          <w:szCs w:val="24"/>
          <w:shd w:val="clear" w:color="auto" w:fill="FFFFFF"/>
        </w:rPr>
        <w:t>prosthesis.</w:t>
      </w:r>
    </w:p>
    <w:p w14:paraId="07DD8646" w14:textId="77777777" w:rsidR="00D82BEB" w:rsidRDefault="001B08E5" w:rsidP="00313F1F">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Many believe that bionic technology is the wave of future but at</w:t>
      </w:r>
      <w:r w:rsidR="008B00E7">
        <w:rPr>
          <w:rFonts w:ascii="Times New Roman" w:hAnsi="Times New Roman" w:cs="Times New Roman"/>
          <w:color w:val="333333"/>
          <w:sz w:val="24"/>
          <w:szCs w:val="24"/>
          <w:shd w:val="clear" w:color="auto" w:fill="FFFFFF"/>
        </w:rPr>
        <w:t xml:space="preserve"> the</w:t>
      </w:r>
      <w:r>
        <w:rPr>
          <w:rFonts w:ascii="Times New Roman" w:hAnsi="Times New Roman" w:cs="Times New Roman"/>
          <w:color w:val="333333"/>
          <w:sz w:val="24"/>
          <w:szCs w:val="24"/>
          <w:shd w:val="clear" w:color="auto" w:fill="FFFFFF"/>
        </w:rPr>
        <w:t xml:space="preserve"> next step we are confident that future</w:t>
      </w:r>
      <w:r w:rsidR="004C438F">
        <w:rPr>
          <w:rFonts w:ascii="Times New Roman" w:hAnsi="Times New Roman" w:cs="Times New Roman"/>
          <w:color w:val="333333"/>
          <w:sz w:val="24"/>
          <w:szCs w:val="24"/>
          <w:shd w:val="clear" w:color="auto" w:fill="FFFFFF"/>
        </w:rPr>
        <w:t xml:space="preserve"> innovation</w:t>
      </w:r>
      <w:r>
        <w:rPr>
          <w:rFonts w:ascii="Times New Roman" w:hAnsi="Times New Roman" w:cs="Times New Roman"/>
          <w:color w:val="333333"/>
          <w:sz w:val="24"/>
          <w:szCs w:val="24"/>
          <w:shd w:val="clear" w:color="auto" w:fill="FFFFFF"/>
        </w:rPr>
        <w:t xml:space="preserve"> is alre</w:t>
      </w:r>
      <w:r w:rsidR="00513189">
        <w:rPr>
          <w:rFonts w:ascii="Times New Roman" w:hAnsi="Times New Roman" w:cs="Times New Roman"/>
          <w:color w:val="333333"/>
          <w:sz w:val="24"/>
          <w:szCs w:val="24"/>
          <w:shd w:val="clear" w:color="auto" w:fill="FFFFFF"/>
        </w:rPr>
        <w:t>ady here. Though other descript</w:t>
      </w:r>
      <w:r w:rsidR="008B00E7">
        <w:rPr>
          <w:rFonts w:ascii="Times New Roman" w:hAnsi="Times New Roman" w:cs="Times New Roman"/>
          <w:color w:val="333333"/>
          <w:sz w:val="24"/>
          <w:szCs w:val="24"/>
          <w:shd w:val="clear" w:color="auto" w:fill="FFFFFF"/>
        </w:rPr>
        <w:t>ion</w:t>
      </w:r>
      <w:r>
        <w:rPr>
          <w:rFonts w:ascii="Times New Roman" w:hAnsi="Times New Roman" w:cs="Times New Roman"/>
          <w:color w:val="333333"/>
          <w:sz w:val="24"/>
          <w:szCs w:val="24"/>
          <w:shd w:val="clear" w:color="auto" w:fill="FFFFFF"/>
        </w:rPr>
        <w:t xml:space="preserve"> </w:t>
      </w:r>
      <w:r w:rsidR="008B00E7">
        <w:rPr>
          <w:rFonts w:ascii="Times New Roman" w:hAnsi="Times New Roman" w:cs="Times New Roman"/>
          <w:color w:val="333333"/>
          <w:sz w:val="24"/>
          <w:szCs w:val="24"/>
          <w:shd w:val="clear" w:color="auto" w:fill="FFFFFF"/>
        </w:rPr>
        <w:t>exists</w:t>
      </w:r>
      <w:r>
        <w:rPr>
          <w:rFonts w:ascii="Times New Roman" w:hAnsi="Times New Roman" w:cs="Times New Roman"/>
          <w:color w:val="333333"/>
          <w:sz w:val="24"/>
          <w:szCs w:val="24"/>
          <w:shd w:val="clear" w:color="auto" w:fill="FFFFFF"/>
        </w:rPr>
        <w:t xml:space="preserve"> within </w:t>
      </w:r>
      <w:r w:rsidR="00513189">
        <w:rPr>
          <w:rFonts w:ascii="Times New Roman" w:hAnsi="Times New Roman" w:cs="Times New Roman"/>
          <w:color w:val="333333"/>
          <w:sz w:val="24"/>
          <w:szCs w:val="24"/>
          <w:shd w:val="clear" w:color="auto" w:fill="FFFFFF"/>
        </w:rPr>
        <w:t xml:space="preserve">the </w:t>
      </w:r>
      <w:r>
        <w:rPr>
          <w:rFonts w:ascii="Times New Roman" w:hAnsi="Times New Roman" w:cs="Times New Roman"/>
          <w:color w:val="333333"/>
          <w:sz w:val="24"/>
          <w:szCs w:val="24"/>
          <w:shd w:val="clear" w:color="auto" w:fill="FFFFFF"/>
        </w:rPr>
        <w:t xml:space="preserve">prosthetic industry. </w:t>
      </w:r>
      <w:r w:rsidR="008B00E7">
        <w:rPr>
          <w:rFonts w:ascii="Times New Roman" w:hAnsi="Times New Roman" w:cs="Times New Roman"/>
          <w:color w:val="333333"/>
          <w:sz w:val="24"/>
          <w:szCs w:val="24"/>
          <w:shd w:val="clear" w:color="auto" w:fill="FFFFFF"/>
        </w:rPr>
        <w:t>The n</w:t>
      </w:r>
      <w:r>
        <w:rPr>
          <w:rFonts w:ascii="Times New Roman" w:hAnsi="Times New Roman" w:cs="Times New Roman"/>
          <w:color w:val="333333"/>
          <w:sz w:val="24"/>
          <w:szCs w:val="24"/>
          <w:shd w:val="clear" w:color="auto" w:fill="FFFFFF"/>
        </w:rPr>
        <w:t xml:space="preserve">ext step defines bionics as powered motion with a motor and </w:t>
      </w:r>
      <w:r w:rsidR="004F237D">
        <w:rPr>
          <w:rFonts w:ascii="Times New Roman" w:hAnsi="Times New Roman" w:cs="Times New Roman"/>
          <w:color w:val="333333"/>
          <w:sz w:val="24"/>
          <w:szCs w:val="24"/>
          <w:shd w:val="clear" w:color="auto" w:fill="FFFFFF"/>
        </w:rPr>
        <w:t>real time adjustment capability with some electronic devices.</w:t>
      </w:r>
    </w:p>
    <w:p w14:paraId="5874EDBD" w14:textId="77777777" w:rsidR="001B08E5" w:rsidRDefault="001B08E5"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These components astound many with their lifelike functionality and ability to give feedback to the patient. We are proud to offer such </w:t>
      </w:r>
      <w:r w:rsidR="008B00E7">
        <w:rPr>
          <w:rFonts w:ascii="Times New Roman" w:hAnsi="Times New Roman" w:cs="Times New Roman"/>
          <w:color w:val="333333"/>
          <w:sz w:val="24"/>
          <w:szCs w:val="24"/>
          <w:shd w:val="clear" w:color="auto" w:fill="FFFFFF"/>
        </w:rPr>
        <w:t xml:space="preserve">a </w:t>
      </w:r>
      <w:r>
        <w:rPr>
          <w:rFonts w:ascii="Times New Roman" w:hAnsi="Times New Roman" w:cs="Times New Roman"/>
          <w:color w:val="333333"/>
          <w:sz w:val="24"/>
          <w:szCs w:val="24"/>
          <w:shd w:val="clear" w:color="auto" w:fill="FFFFFF"/>
        </w:rPr>
        <w:t>dynamic component to amputees we serve. Additionally</w:t>
      </w:r>
      <w:r w:rsidR="008B00E7">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we have access to sophisticated prosthetics devices that manufacturers and other prosthetics providers consider bionic.</w:t>
      </w:r>
    </w:p>
    <w:p w14:paraId="18D16259" w14:textId="77777777" w:rsidR="001B08E5" w:rsidRDefault="001B08E5" w:rsidP="00254A0B">
      <w:pPr>
        <w:spacing w:before="24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While there are many bionic and non-bionic prosthetic components to suit a varie</w:t>
      </w:r>
      <w:r w:rsidR="006C3B7B">
        <w:rPr>
          <w:rFonts w:ascii="Times New Roman" w:hAnsi="Times New Roman" w:cs="Times New Roman"/>
          <w:color w:val="333333"/>
          <w:sz w:val="24"/>
          <w:szCs w:val="24"/>
          <w:shd w:val="clear" w:color="auto" w:fill="FFFFFF"/>
        </w:rPr>
        <w:t xml:space="preserve">ty of needs, not everyone is a </w:t>
      </w:r>
      <w:r>
        <w:rPr>
          <w:rFonts w:ascii="Times New Roman" w:hAnsi="Times New Roman" w:cs="Times New Roman"/>
          <w:color w:val="333333"/>
          <w:sz w:val="24"/>
          <w:szCs w:val="24"/>
          <w:shd w:val="clear" w:color="auto" w:fill="FFFFFF"/>
        </w:rPr>
        <w:t>candidate for most advanced devices and not ever</w:t>
      </w:r>
      <w:r w:rsidR="006704FB">
        <w:rPr>
          <w:rFonts w:ascii="Times New Roman" w:hAnsi="Times New Roman" w:cs="Times New Roman"/>
          <w:color w:val="333333"/>
          <w:sz w:val="24"/>
          <w:szCs w:val="24"/>
          <w:shd w:val="clear" w:color="auto" w:fill="FFFFFF"/>
        </w:rPr>
        <w:t>y insurance plan provides coverage.</w:t>
      </w:r>
    </w:p>
    <w:p w14:paraId="33B6BF62" w14:textId="77777777" w:rsidR="00313F1F" w:rsidRDefault="006704FB" w:rsidP="00313F1F">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Few of the bionic components are Biom Ankle system, Power knee, </w:t>
      </w:r>
      <w:r w:rsidR="008B00E7">
        <w:rPr>
          <w:rFonts w:ascii="Times New Roman" w:hAnsi="Times New Roman" w:cs="Times New Roman"/>
          <w:color w:val="333333"/>
          <w:sz w:val="24"/>
          <w:szCs w:val="24"/>
          <w:shd w:val="clear" w:color="auto" w:fill="FFFFFF"/>
        </w:rPr>
        <w:t>Proprio</w:t>
      </w:r>
      <w:r>
        <w:rPr>
          <w:rFonts w:ascii="Times New Roman" w:hAnsi="Times New Roman" w:cs="Times New Roman"/>
          <w:color w:val="333333"/>
          <w:sz w:val="24"/>
          <w:szCs w:val="24"/>
          <w:shd w:val="clear" w:color="auto" w:fill="FFFFFF"/>
        </w:rPr>
        <w:t xml:space="preserve"> foot, </w:t>
      </w:r>
      <w:r w:rsidR="008B00E7">
        <w:rPr>
          <w:rFonts w:ascii="Times New Roman" w:hAnsi="Times New Roman" w:cs="Times New Roman"/>
          <w:color w:val="333333"/>
          <w:sz w:val="24"/>
          <w:szCs w:val="24"/>
          <w:shd w:val="clear" w:color="auto" w:fill="FFFFFF"/>
        </w:rPr>
        <w:t>Symbiotic</w:t>
      </w:r>
      <w:r>
        <w:rPr>
          <w:rFonts w:ascii="Times New Roman" w:hAnsi="Times New Roman" w:cs="Times New Roman"/>
          <w:color w:val="333333"/>
          <w:sz w:val="24"/>
          <w:szCs w:val="24"/>
          <w:shd w:val="clear" w:color="auto" w:fill="FFFFFF"/>
        </w:rPr>
        <w:t xml:space="preserve"> leg, </w:t>
      </w:r>
      <w:r w:rsidR="008B00E7">
        <w:rPr>
          <w:rFonts w:ascii="Times New Roman" w:hAnsi="Times New Roman" w:cs="Times New Roman"/>
          <w:color w:val="333333"/>
          <w:sz w:val="24"/>
          <w:szCs w:val="24"/>
          <w:shd w:val="clear" w:color="auto" w:fill="FFFFFF"/>
        </w:rPr>
        <w:t>Ilimb</w:t>
      </w:r>
      <w:r>
        <w:rPr>
          <w:rFonts w:ascii="Times New Roman" w:hAnsi="Times New Roman" w:cs="Times New Roman"/>
          <w:color w:val="333333"/>
          <w:sz w:val="24"/>
          <w:szCs w:val="24"/>
          <w:shd w:val="clear" w:color="auto" w:fill="FFFFFF"/>
        </w:rPr>
        <w:t xml:space="preserve">, </w:t>
      </w:r>
      <w:proofErr w:type="gramStart"/>
      <w:r w:rsidR="008B00E7">
        <w:rPr>
          <w:rFonts w:ascii="Times New Roman" w:hAnsi="Times New Roman" w:cs="Times New Roman"/>
          <w:color w:val="333333"/>
          <w:sz w:val="24"/>
          <w:szCs w:val="24"/>
          <w:shd w:val="clear" w:color="auto" w:fill="FFFFFF"/>
        </w:rPr>
        <w:t>Be</w:t>
      </w:r>
      <w:proofErr w:type="gramEnd"/>
      <w:r w:rsidR="008B00E7">
        <w:rPr>
          <w:rFonts w:ascii="Times New Roman" w:hAnsi="Times New Roman" w:cs="Times New Roman"/>
          <w:color w:val="333333"/>
          <w:sz w:val="24"/>
          <w:szCs w:val="24"/>
          <w:shd w:val="clear" w:color="auto" w:fill="FFFFFF"/>
        </w:rPr>
        <w:t xml:space="preserve"> bionic</w:t>
      </w:r>
      <w:r>
        <w:rPr>
          <w:rFonts w:ascii="Times New Roman" w:hAnsi="Times New Roman" w:cs="Times New Roman"/>
          <w:color w:val="333333"/>
          <w:sz w:val="24"/>
          <w:szCs w:val="24"/>
          <w:shd w:val="clear" w:color="auto" w:fill="FFFFFF"/>
        </w:rPr>
        <w:t xml:space="preserve"> and Boston Digital arm Non- Bionic components are C- Leg, Genium, Helix 3D Hip, Rheo Knee and Orion Knee.</w:t>
      </w:r>
    </w:p>
    <w:p w14:paraId="04D8DE48" w14:textId="77777777" w:rsidR="006704FB" w:rsidRDefault="006704FB" w:rsidP="00313F1F">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Bionic Components are the electrical components which are given to the human beings in place of damaged parts of </w:t>
      </w:r>
      <w:r w:rsidR="00284319">
        <w:rPr>
          <w:rFonts w:ascii="Times New Roman" w:hAnsi="Times New Roman" w:cs="Times New Roman"/>
          <w:color w:val="333333"/>
          <w:sz w:val="24"/>
          <w:szCs w:val="24"/>
          <w:shd w:val="clear" w:color="auto" w:fill="FFFFFF"/>
        </w:rPr>
        <w:t xml:space="preserve">the </w:t>
      </w:r>
      <w:r>
        <w:rPr>
          <w:rFonts w:ascii="Times New Roman" w:hAnsi="Times New Roman" w:cs="Times New Roman"/>
          <w:color w:val="333333"/>
          <w:sz w:val="24"/>
          <w:szCs w:val="24"/>
          <w:shd w:val="clear" w:color="auto" w:fill="FFFFFF"/>
        </w:rPr>
        <w:t xml:space="preserve">body. </w:t>
      </w:r>
      <w:r w:rsidR="00284319">
        <w:rPr>
          <w:rFonts w:ascii="Times New Roman" w:hAnsi="Times New Roman" w:cs="Times New Roman"/>
          <w:color w:val="333333"/>
          <w:sz w:val="24"/>
          <w:szCs w:val="24"/>
          <w:shd w:val="clear" w:color="auto" w:fill="FFFFFF"/>
        </w:rPr>
        <w:t xml:space="preserve">The </w:t>
      </w:r>
      <w:r>
        <w:rPr>
          <w:rFonts w:ascii="Times New Roman" w:hAnsi="Times New Roman" w:cs="Times New Roman"/>
          <w:color w:val="333333"/>
          <w:sz w:val="24"/>
          <w:szCs w:val="24"/>
          <w:shd w:val="clear" w:color="auto" w:fill="FFFFFF"/>
        </w:rPr>
        <w:t>Non- Biotic components are the components which are given to human beings in addition to other extra parts.</w:t>
      </w:r>
    </w:p>
    <w:p w14:paraId="0ED4352B" w14:textId="77777777" w:rsidR="00313F1F" w:rsidRDefault="006704FB" w:rsidP="00545E61">
      <w:pPr>
        <w:spacing w:before="240"/>
        <w:jc w:val="both"/>
        <w:rPr>
          <w:rFonts w:ascii="Times New Roman" w:hAnsi="Times New Roman" w:cs="Times New Roman"/>
          <w:i/>
          <w:color w:val="333333"/>
          <w:sz w:val="24"/>
          <w:szCs w:val="24"/>
          <w:shd w:val="clear" w:color="auto" w:fill="FFFFFF"/>
        </w:rPr>
      </w:pPr>
      <w:r>
        <w:rPr>
          <w:rFonts w:ascii="Times New Roman" w:hAnsi="Times New Roman" w:cs="Times New Roman"/>
          <w:noProof/>
          <w:color w:val="333333"/>
          <w:sz w:val="24"/>
          <w:szCs w:val="24"/>
          <w:shd w:val="clear" w:color="auto" w:fill="FFFFFF"/>
        </w:rPr>
        <w:drawing>
          <wp:inline distT="0" distB="0" distL="0" distR="0" wp14:anchorId="13BD8C5B" wp14:editId="69BE3455">
            <wp:extent cx="2374900" cy="1581068"/>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botic_Arm_2a.jpg"/>
                    <pic:cNvPicPr/>
                  </pic:nvPicPr>
                  <pic:blipFill>
                    <a:blip r:embed="rId22">
                      <a:extLst>
                        <a:ext uri="{28A0092B-C50C-407E-A947-70E740481C1C}">
                          <a14:useLocalDpi xmlns:a14="http://schemas.microsoft.com/office/drawing/2010/main" val="0"/>
                        </a:ext>
                      </a:extLst>
                    </a:blip>
                    <a:stretch>
                      <a:fillRect/>
                    </a:stretch>
                  </pic:blipFill>
                  <pic:spPr>
                    <a:xfrm>
                      <a:off x="0" y="0"/>
                      <a:ext cx="2499370" cy="1663933"/>
                    </a:xfrm>
                    <a:prstGeom prst="rect">
                      <a:avLst/>
                    </a:prstGeom>
                  </pic:spPr>
                </pic:pic>
              </a:graphicData>
            </a:graphic>
          </wp:inline>
        </w:drawing>
      </w:r>
    </w:p>
    <w:p w14:paraId="7E087142" w14:textId="77777777" w:rsidR="00545E61" w:rsidRPr="00313F1F" w:rsidRDefault="00A60918" w:rsidP="00545E61">
      <w:pPr>
        <w:spacing w:before="240"/>
        <w:jc w:val="both"/>
        <w:rPr>
          <w:rFonts w:ascii="Times New Roman" w:hAnsi="Times New Roman" w:cs="Times New Roman"/>
          <w:i/>
          <w:color w:val="333333"/>
          <w:sz w:val="24"/>
          <w:szCs w:val="24"/>
          <w:shd w:val="clear" w:color="auto" w:fill="FFFFFF"/>
        </w:rPr>
      </w:pPr>
      <w:r>
        <w:rPr>
          <w:rFonts w:ascii="Times New Roman" w:hAnsi="Times New Roman" w:cs="Times New Roman"/>
          <w:i/>
          <w:color w:val="333333"/>
          <w:sz w:val="24"/>
          <w:szCs w:val="24"/>
          <w:shd w:val="clear" w:color="auto" w:fill="FFFFFF"/>
        </w:rPr>
        <w:t>Fig: 12</w:t>
      </w:r>
      <w:r w:rsidR="00D645A9">
        <w:rPr>
          <w:rFonts w:ascii="Times New Roman" w:hAnsi="Times New Roman" w:cs="Times New Roman"/>
          <w:i/>
          <w:color w:val="333333"/>
          <w:sz w:val="24"/>
          <w:szCs w:val="24"/>
          <w:shd w:val="clear" w:color="auto" w:fill="FFFFFF"/>
        </w:rPr>
        <w:t xml:space="preserve"> Fingers work similar to </w:t>
      </w:r>
      <w:r w:rsidR="00284319">
        <w:rPr>
          <w:rFonts w:ascii="Times New Roman" w:hAnsi="Times New Roman" w:cs="Times New Roman"/>
          <w:i/>
          <w:color w:val="333333"/>
          <w:sz w:val="24"/>
          <w:szCs w:val="24"/>
          <w:shd w:val="clear" w:color="auto" w:fill="FFFFFF"/>
        </w:rPr>
        <w:t xml:space="preserve">a </w:t>
      </w:r>
      <w:r w:rsidR="00D645A9">
        <w:rPr>
          <w:rFonts w:ascii="Times New Roman" w:hAnsi="Times New Roman" w:cs="Times New Roman"/>
          <w:i/>
          <w:color w:val="333333"/>
          <w:sz w:val="24"/>
          <w:szCs w:val="24"/>
          <w:shd w:val="clear" w:color="auto" w:fill="FFFFFF"/>
        </w:rPr>
        <w:t>human arm.</w:t>
      </w:r>
    </w:p>
    <w:p w14:paraId="24EDEB7C" w14:textId="77777777" w:rsidR="004D3CA7" w:rsidRPr="004F237D" w:rsidRDefault="006704FB" w:rsidP="00545E61">
      <w:pPr>
        <w:spacing w:before="240"/>
        <w:ind w:firstLine="720"/>
        <w:jc w:val="both"/>
        <w:rPr>
          <w:rFonts w:ascii="Times New Roman" w:hAnsi="Times New Roman" w:cs="Times New Roman"/>
          <w:i/>
          <w:color w:val="333333"/>
          <w:sz w:val="24"/>
          <w:szCs w:val="24"/>
          <w:shd w:val="clear" w:color="auto" w:fill="FFFFFF"/>
        </w:rPr>
      </w:pPr>
      <w:r>
        <w:rPr>
          <w:rFonts w:ascii="Times New Roman" w:hAnsi="Times New Roman" w:cs="Times New Roman"/>
          <w:color w:val="333333"/>
          <w:sz w:val="24"/>
          <w:szCs w:val="24"/>
          <w:shd w:val="clear" w:color="auto" w:fill="FFFFFF"/>
        </w:rPr>
        <w:t>The Defense Advanced Resear</w:t>
      </w:r>
      <w:r w:rsidR="004F237D">
        <w:rPr>
          <w:rFonts w:ascii="Times New Roman" w:hAnsi="Times New Roman" w:cs="Times New Roman"/>
          <w:color w:val="333333"/>
          <w:sz w:val="24"/>
          <w:szCs w:val="24"/>
          <w:shd w:val="clear" w:color="auto" w:fill="FFFFFF"/>
        </w:rPr>
        <w:t xml:space="preserve">ch Project Agency funds </w:t>
      </w:r>
      <w:r w:rsidR="00284319">
        <w:rPr>
          <w:rFonts w:ascii="Times New Roman" w:hAnsi="Times New Roman" w:cs="Times New Roman"/>
          <w:color w:val="333333"/>
          <w:sz w:val="24"/>
          <w:szCs w:val="24"/>
          <w:shd w:val="clear" w:color="auto" w:fill="FFFFFF"/>
        </w:rPr>
        <w:t>tend</w:t>
      </w:r>
      <w:r w:rsidR="004F237D">
        <w:rPr>
          <w:rFonts w:ascii="Times New Roman" w:hAnsi="Times New Roman" w:cs="Times New Roman"/>
          <w:color w:val="333333"/>
          <w:sz w:val="24"/>
          <w:szCs w:val="24"/>
          <w:shd w:val="clear" w:color="auto" w:fill="FFFFFF"/>
        </w:rPr>
        <w:t xml:space="preserve"> to </w:t>
      </w:r>
      <w:r>
        <w:rPr>
          <w:rFonts w:ascii="Times New Roman" w:hAnsi="Times New Roman" w:cs="Times New Roman"/>
          <w:color w:val="333333"/>
          <w:sz w:val="24"/>
          <w:szCs w:val="24"/>
          <w:shd w:val="clear" w:color="auto" w:fill="FFFFFF"/>
        </w:rPr>
        <w:t xml:space="preserve">millions of dollars annually to </w:t>
      </w:r>
      <w:r w:rsidR="00284319">
        <w:rPr>
          <w:rFonts w:ascii="Times New Roman" w:hAnsi="Times New Roman" w:cs="Times New Roman"/>
          <w:color w:val="333333"/>
          <w:sz w:val="24"/>
          <w:szCs w:val="24"/>
          <w:shd w:val="clear" w:color="auto" w:fill="FFFFFF"/>
        </w:rPr>
        <w:t xml:space="preserve">the </w:t>
      </w:r>
      <w:r>
        <w:rPr>
          <w:rFonts w:ascii="Times New Roman" w:hAnsi="Times New Roman" w:cs="Times New Roman"/>
          <w:color w:val="333333"/>
          <w:sz w:val="24"/>
          <w:szCs w:val="24"/>
          <w:shd w:val="clear" w:color="auto" w:fill="FFFFFF"/>
        </w:rPr>
        <w:t>advance</w:t>
      </w:r>
      <w:r w:rsidR="004F237D">
        <w:rPr>
          <w:rFonts w:ascii="Times New Roman" w:hAnsi="Times New Roman" w:cs="Times New Roman"/>
          <w:color w:val="333333"/>
          <w:sz w:val="24"/>
          <w:szCs w:val="24"/>
          <w:shd w:val="clear" w:color="auto" w:fill="FFFFFF"/>
        </w:rPr>
        <w:t>ment of</w:t>
      </w:r>
      <w:r>
        <w:rPr>
          <w:rFonts w:ascii="Times New Roman" w:hAnsi="Times New Roman" w:cs="Times New Roman"/>
          <w:color w:val="333333"/>
          <w:sz w:val="24"/>
          <w:szCs w:val="24"/>
          <w:shd w:val="clear" w:color="auto" w:fill="FFFFFF"/>
        </w:rPr>
        <w:t xml:space="preserve"> </w:t>
      </w:r>
      <w:r w:rsidR="00284319">
        <w:rPr>
          <w:rFonts w:ascii="Times New Roman" w:hAnsi="Times New Roman" w:cs="Times New Roman"/>
          <w:color w:val="333333"/>
          <w:sz w:val="24"/>
          <w:szCs w:val="24"/>
          <w:shd w:val="clear" w:color="auto" w:fill="FFFFFF"/>
        </w:rPr>
        <w:t>cutting-edge</w:t>
      </w:r>
      <w:r>
        <w:rPr>
          <w:rFonts w:ascii="Times New Roman" w:hAnsi="Times New Roman" w:cs="Times New Roman"/>
          <w:color w:val="333333"/>
          <w:sz w:val="24"/>
          <w:szCs w:val="24"/>
          <w:shd w:val="clear" w:color="auto" w:fill="FFFFFF"/>
        </w:rPr>
        <w:t xml:space="preserve"> prosthetic limb technology. Their goal is to develop prosthetics limb that approach the function of limbs being replaced. What makes the program unique is </w:t>
      </w:r>
      <w:r w:rsidR="00284319">
        <w:rPr>
          <w:rFonts w:ascii="Times New Roman" w:hAnsi="Times New Roman" w:cs="Times New Roman"/>
          <w:color w:val="333333"/>
          <w:sz w:val="24"/>
          <w:szCs w:val="24"/>
          <w:shd w:val="clear" w:color="auto" w:fill="FFFFFF"/>
        </w:rPr>
        <w:t>its</w:t>
      </w:r>
      <w:r>
        <w:rPr>
          <w:rFonts w:ascii="Times New Roman" w:hAnsi="Times New Roman" w:cs="Times New Roman"/>
          <w:color w:val="333333"/>
          <w:sz w:val="24"/>
          <w:szCs w:val="24"/>
          <w:shd w:val="clear" w:color="auto" w:fill="FFFFFF"/>
        </w:rPr>
        <w:t xml:space="preserve"> willingness to fund exploratory research in order to make it</w:t>
      </w:r>
      <w:r w:rsidR="00545E61">
        <w:rPr>
          <w:rFonts w:ascii="Times New Roman" w:hAnsi="Times New Roman" w:cs="Times New Roman"/>
          <w:color w:val="333333"/>
          <w:sz w:val="24"/>
          <w:szCs w:val="24"/>
          <w:shd w:val="clear" w:color="auto" w:fill="FFFFFF"/>
        </w:rPr>
        <w:t>s</w:t>
      </w:r>
      <w:r>
        <w:rPr>
          <w:rFonts w:ascii="Times New Roman" w:hAnsi="Times New Roman" w:cs="Times New Roman"/>
          <w:color w:val="333333"/>
          <w:sz w:val="24"/>
          <w:szCs w:val="24"/>
          <w:shd w:val="clear" w:color="auto" w:fill="FFFFFF"/>
        </w:rPr>
        <w:t xml:space="preserve"> goal a reality as soon as possible</w:t>
      </w:r>
      <w:r w:rsidR="004D3CA7">
        <w:rPr>
          <w:rFonts w:ascii="Times New Roman" w:hAnsi="Times New Roman" w:cs="Times New Roman"/>
          <w:color w:val="333333"/>
          <w:sz w:val="24"/>
          <w:szCs w:val="24"/>
          <w:shd w:val="clear" w:color="auto" w:fill="FFFFFF"/>
        </w:rPr>
        <w:t>.</w:t>
      </w:r>
    </w:p>
    <w:p w14:paraId="566FCD49" w14:textId="77777777" w:rsidR="00313F1F" w:rsidRDefault="004D3CA7" w:rsidP="00313F1F">
      <w:pPr>
        <w:spacing w:before="240"/>
        <w:jc w:val="both"/>
        <w:rPr>
          <w:rFonts w:ascii="Times New Roman" w:hAnsi="Times New Roman" w:cs="Times New Roman"/>
          <w:i/>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00545E61">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Th</w:t>
      </w:r>
      <w:r w:rsidR="00545E61">
        <w:rPr>
          <w:rFonts w:ascii="Times New Roman" w:hAnsi="Times New Roman" w:cs="Times New Roman"/>
          <w:color w:val="333333"/>
          <w:sz w:val="24"/>
          <w:szCs w:val="24"/>
          <w:shd w:val="clear" w:color="auto" w:fill="FFFFFF"/>
        </w:rPr>
        <w:t>is</w:t>
      </w:r>
      <w:r>
        <w:rPr>
          <w:rFonts w:ascii="Times New Roman" w:hAnsi="Times New Roman" w:cs="Times New Roman"/>
          <w:color w:val="333333"/>
          <w:sz w:val="24"/>
          <w:szCs w:val="24"/>
          <w:shd w:val="clear" w:color="auto" w:fill="FFFFFF"/>
        </w:rPr>
        <w:t xml:space="preserve"> prosthesis is also used for physically challenged persons and also for the person who lost his arm or leg permanently or temporary. These are available at low cost and also at an expensive rate.</w:t>
      </w:r>
      <w:r w:rsidR="00313F1F" w:rsidRPr="00313F1F">
        <w:rPr>
          <w:rFonts w:ascii="Times New Roman" w:hAnsi="Times New Roman" w:cs="Times New Roman"/>
          <w:noProof/>
          <w:color w:val="333333"/>
          <w:sz w:val="24"/>
          <w:szCs w:val="24"/>
          <w:shd w:val="clear" w:color="auto" w:fill="FFFFFF"/>
        </w:rPr>
        <w:t xml:space="preserve"> </w:t>
      </w:r>
      <w:r w:rsidR="00313F1F">
        <w:rPr>
          <w:rFonts w:ascii="Times New Roman" w:hAnsi="Times New Roman" w:cs="Times New Roman"/>
          <w:noProof/>
          <w:color w:val="333333"/>
          <w:sz w:val="24"/>
          <w:szCs w:val="24"/>
          <w:shd w:val="clear" w:color="auto" w:fill="FFFFFF"/>
        </w:rPr>
        <w:lastRenderedPageBreak/>
        <w:drawing>
          <wp:inline distT="0" distB="0" distL="0" distR="0" wp14:anchorId="40EA8056" wp14:editId="7F4A4CD0">
            <wp:extent cx="2622550" cy="351217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be678877833e243a45c4c9b2680b387.jpg"/>
                    <pic:cNvPicPr/>
                  </pic:nvPicPr>
                  <pic:blipFill rotWithShape="1">
                    <a:blip r:embed="rId23">
                      <a:extLst>
                        <a:ext uri="{28A0092B-C50C-407E-A947-70E740481C1C}">
                          <a14:useLocalDpi xmlns:a14="http://schemas.microsoft.com/office/drawing/2010/main" val="0"/>
                        </a:ext>
                      </a:extLst>
                    </a:blip>
                    <a:srcRect r="1736" b="6880"/>
                    <a:stretch/>
                  </pic:blipFill>
                  <pic:spPr bwMode="auto">
                    <a:xfrm>
                      <a:off x="0" y="0"/>
                      <a:ext cx="2646929" cy="3544828"/>
                    </a:xfrm>
                    <a:prstGeom prst="rect">
                      <a:avLst/>
                    </a:prstGeom>
                    <a:ln>
                      <a:noFill/>
                    </a:ln>
                    <a:extLst>
                      <a:ext uri="{53640926-AAD7-44D8-BBD7-CCE9431645EC}">
                        <a14:shadowObscured xmlns:a14="http://schemas.microsoft.com/office/drawing/2010/main"/>
                      </a:ext>
                    </a:extLst>
                  </pic:spPr>
                </pic:pic>
              </a:graphicData>
            </a:graphic>
          </wp:inline>
        </w:drawing>
      </w:r>
      <w:r w:rsidR="00313F1F" w:rsidRPr="00313F1F">
        <w:rPr>
          <w:rFonts w:ascii="Times New Roman" w:hAnsi="Times New Roman" w:cs="Times New Roman"/>
          <w:i/>
          <w:color w:val="333333"/>
          <w:sz w:val="24"/>
          <w:szCs w:val="24"/>
          <w:shd w:val="clear" w:color="auto" w:fill="FFFFFF"/>
        </w:rPr>
        <w:t xml:space="preserve"> </w:t>
      </w:r>
      <w:r w:rsidR="00313F1F">
        <w:rPr>
          <w:rFonts w:ascii="Times New Roman" w:hAnsi="Times New Roman" w:cs="Times New Roman"/>
          <w:i/>
          <w:color w:val="333333"/>
          <w:sz w:val="24"/>
          <w:szCs w:val="24"/>
          <w:shd w:val="clear" w:color="auto" w:fill="FFFFFF"/>
        </w:rPr>
        <w:t>Fig: 13 Prosthetic leg which can be fixed.</w:t>
      </w:r>
    </w:p>
    <w:p w14:paraId="1A23502D" w14:textId="77777777" w:rsidR="006704FB" w:rsidRPr="00254A0B" w:rsidRDefault="00DA361C" w:rsidP="0009373D">
      <w:pPr>
        <w:spacing w:before="24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5. </w:t>
      </w:r>
      <w:r w:rsidR="006704FB" w:rsidRPr="00254A0B">
        <w:rPr>
          <w:rFonts w:ascii="Times New Roman" w:hAnsi="Times New Roman" w:cs="Times New Roman"/>
          <w:b/>
          <w:color w:val="333333"/>
          <w:sz w:val="24"/>
          <w:szCs w:val="24"/>
          <w:shd w:val="clear" w:color="auto" w:fill="FFFFFF"/>
        </w:rPr>
        <w:t xml:space="preserve">Bio Mechatronics </w:t>
      </w:r>
    </w:p>
    <w:p w14:paraId="57C77BFA" w14:textId="77777777" w:rsidR="006704FB" w:rsidRDefault="00C45102" w:rsidP="00254A0B">
      <w:pPr>
        <w:spacing w:before="24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00545E61">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Bio Mechatronics is the merging</w:t>
      </w:r>
      <w:r w:rsidR="006B6699">
        <w:rPr>
          <w:rFonts w:ascii="Times New Roman" w:hAnsi="Times New Roman" w:cs="Times New Roman"/>
          <w:color w:val="333333"/>
          <w:sz w:val="24"/>
          <w:szCs w:val="24"/>
          <w:shd w:val="clear" w:color="auto" w:fill="FFFFFF"/>
        </w:rPr>
        <w:t xml:space="preserve"> of man with machine</w:t>
      </w:r>
      <w:r w:rsidR="00284319">
        <w:rPr>
          <w:rFonts w:ascii="Times New Roman" w:hAnsi="Times New Roman" w:cs="Times New Roman"/>
          <w:color w:val="333333"/>
          <w:sz w:val="24"/>
          <w:szCs w:val="24"/>
          <w:shd w:val="clear" w:color="auto" w:fill="FFFFFF"/>
        </w:rPr>
        <w:t>-</w:t>
      </w:r>
      <w:r w:rsidR="006B6699">
        <w:rPr>
          <w:rFonts w:ascii="Times New Roman" w:hAnsi="Times New Roman" w:cs="Times New Roman"/>
          <w:color w:val="333333"/>
          <w:sz w:val="24"/>
          <w:szCs w:val="24"/>
          <w:shd w:val="clear" w:color="auto" w:fill="FFFFFF"/>
        </w:rPr>
        <w:t>like cyborg</w:t>
      </w:r>
      <w:r>
        <w:rPr>
          <w:rFonts w:ascii="Times New Roman" w:hAnsi="Times New Roman" w:cs="Times New Roman"/>
          <w:color w:val="333333"/>
          <w:sz w:val="24"/>
          <w:szCs w:val="24"/>
          <w:shd w:val="clear" w:color="auto" w:fill="FFFFFF"/>
        </w:rPr>
        <w:t xml:space="preserve"> of science fiction. It is an interdisciplinary field encom</w:t>
      </w:r>
      <w:r w:rsidR="00D645A9">
        <w:rPr>
          <w:rFonts w:ascii="Times New Roman" w:hAnsi="Times New Roman" w:cs="Times New Roman"/>
          <w:color w:val="333333"/>
          <w:sz w:val="24"/>
          <w:szCs w:val="24"/>
          <w:shd w:val="clear" w:color="auto" w:fill="FFFFFF"/>
        </w:rPr>
        <w:t xml:space="preserve">passing biology, neurosciences, </w:t>
      </w:r>
      <w:r>
        <w:rPr>
          <w:rFonts w:ascii="Times New Roman" w:hAnsi="Times New Roman" w:cs="Times New Roman"/>
          <w:color w:val="333333"/>
          <w:sz w:val="24"/>
          <w:szCs w:val="24"/>
          <w:shd w:val="clear" w:color="auto" w:fill="FFFFFF"/>
        </w:rPr>
        <w:t xml:space="preserve">mechanics, electronics and robotics. Bio Mechatronics scientists attempt to make devices that interact with human muscle, skeleton and nervous system with goals of assisting or enhancing human motor control that can be lost or impaired. </w:t>
      </w:r>
    </w:p>
    <w:p w14:paraId="1AEC176A" w14:textId="77777777" w:rsidR="006B6699" w:rsidRPr="00313F1F" w:rsidRDefault="00C45102" w:rsidP="00313F1F">
      <w:pPr>
        <w:spacing w:before="240"/>
        <w:ind w:firstLine="720"/>
        <w:jc w:val="both"/>
        <w:rPr>
          <w:rFonts w:ascii="Times New Roman" w:hAnsi="Times New Roman" w:cs="Times New Roman"/>
          <w:i/>
          <w:color w:val="333333"/>
          <w:sz w:val="24"/>
          <w:szCs w:val="24"/>
          <w:shd w:val="clear" w:color="auto" w:fill="FFFFFF"/>
        </w:rPr>
      </w:pPr>
      <w:r>
        <w:rPr>
          <w:rFonts w:ascii="Times New Roman" w:hAnsi="Times New Roman" w:cs="Times New Roman"/>
          <w:color w:val="333333"/>
          <w:sz w:val="24"/>
          <w:szCs w:val="24"/>
          <w:shd w:val="clear" w:color="auto" w:fill="FFFFFF"/>
        </w:rPr>
        <w:t>This provides the compression effect s</w:t>
      </w:r>
      <w:r w:rsidR="006B6699">
        <w:rPr>
          <w:rFonts w:ascii="Times New Roman" w:hAnsi="Times New Roman" w:cs="Times New Roman"/>
          <w:color w:val="333333"/>
          <w:sz w:val="24"/>
          <w:szCs w:val="24"/>
          <w:shd w:val="clear" w:color="auto" w:fill="FFFFFF"/>
        </w:rPr>
        <w:t xml:space="preserve">o that </w:t>
      </w:r>
      <w:r w:rsidR="00284319">
        <w:rPr>
          <w:rFonts w:ascii="Times New Roman" w:hAnsi="Times New Roman" w:cs="Times New Roman"/>
          <w:color w:val="333333"/>
          <w:sz w:val="24"/>
          <w:szCs w:val="24"/>
          <w:shd w:val="clear" w:color="auto" w:fill="FFFFFF"/>
        </w:rPr>
        <w:t>can</w:t>
      </w:r>
      <w:r w:rsidR="006B6699">
        <w:rPr>
          <w:rFonts w:ascii="Times New Roman" w:hAnsi="Times New Roman" w:cs="Times New Roman"/>
          <w:color w:val="333333"/>
          <w:sz w:val="24"/>
          <w:szCs w:val="24"/>
          <w:shd w:val="clear" w:color="auto" w:fill="FFFFFF"/>
        </w:rPr>
        <w:t xml:space="preserve"> work effec</w:t>
      </w:r>
      <w:r>
        <w:rPr>
          <w:rFonts w:ascii="Times New Roman" w:hAnsi="Times New Roman" w:cs="Times New Roman"/>
          <w:color w:val="333333"/>
          <w:sz w:val="24"/>
          <w:szCs w:val="24"/>
          <w:shd w:val="clear" w:color="auto" w:fill="FFFFFF"/>
        </w:rPr>
        <w:t xml:space="preserve">tively. This </w:t>
      </w:r>
      <w:r w:rsidR="006B6699">
        <w:rPr>
          <w:rFonts w:ascii="Times New Roman" w:hAnsi="Times New Roman" w:cs="Times New Roman"/>
          <w:color w:val="333333"/>
          <w:sz w:val="24"/>
          <w:szCs w:val="24"/>
          <w:shd w:val="clear" w:color="auto" w:fill="FFFFFF"/>
        </w:rPr>
        <w:t xml:space="preserve">system has sensors, actuators </w:t>
      </w:r>
      <w:r>
        <w:rPr>
          <w:rFonts w:ascii="Times New Roman" w:hAnsi="Times New Roman" w:cs="Times New Roman"/>
          <w:color w:val="333333"/>
          <w:sz w:val="24"/>
          <w:szCs w:val="24"/>
          <w:shd w:val="clear" w:color="auto" w:fill="FFFFFF"/>
        </w:rPr>
        <w:t>a</w:t>
      </w:r>
      <w:r w:rsidR="004C438F">
        <w:rPr>
          <w:rFonts w:ascii="Times New Roman" w:hAnsi="Times New Roman" w:cs="Times New Roman"/>
          <w:color w:val="333333"/>
          <w:sz w:val="24"/>
          <w:szCs w:val="24"/>
          <w:shd w:val="clear" w:color="auto" w:fill="FFFFFF"/>
        </w:rPr>
        <w:t>nd a controller. In this presentation</w:t>
      </w:r>
      <w:r>
        <w:rPr>
          <w:rFonts w:ascii="Times New Roman" w:hAnsi="Times New Roman" w:cs="Times New Roman"/>
          <w:color w:val="333333"/>
          <w:sz w:val="24"/>
          <w:szCs w:val="24"/>
          <w:shd w:val="clear" w:color="auto" w:fill="FFFFFF"/>
        </w:rPr>
        <w:t>, we will find out how Bio Mechatronic devices work using these components, explore the current progress of Bio Mechatronics research and learn about the bene</w:t>
      </w:r>
      <w:r w:rsidR="004C438F">
        <w:rPr>
          <w:rFonts w:ascii="Times New Roman" w:hAnsi="Times New Roman" w:cs="Times New Roman"/>
          <w:color w:val="333333"/>
          <w:sz w:val="24"/>
          <w:szCs w:val="24"/>
          <w:shd w:val="clear" w:color="auto" w:fill="FFFFFF"/>
        </w:rPr>
        <w:t>fits of such devices. Hence Bio-</w:t>
      </w:r>
      <w:r>
        <w:rPr>
          <w:rFonts w:ascii="Times New Roman" w:hAnsi="Times New Roman" w:cs="Times New Roman"/>
          <w:color w:val="333333"/>
          <w:sz w:val="24"/>
          <w:szCs w:val="24"/>
          <w:shd w:val="clear" w:color="auto" w:fill="FFFFFF"/>
        </w:rPr>
        <w:t xml:space="preserve">Mechatronics helps human </w:t>
      </w:r>
      <w:r w:rsidR="006B6699">
        <w:rPr>
          <w:rFonts w:ascii="Times New Roman" w:hAnsi="Times New Roman" w:cs="Times New Roman"/>
          <w:color w:val="333333"/>
          <w:sz w:val="24"/>
          <w:szCs w:val="24"/>
          <w:shd w:val="clear" w:color="auto" w:fill="FFFFFF"/>
        </w:rPr>
        <w:t xml:space="preserve">beings connect the robotic part </w:t>
      </w:r>
      <w:r w:rsidR="00284319">
        <w:rPr>
          <w:rFonts w:ascii="Times New Roman" w:hAnsi="Times New Roman" w:cs="Times New Roman"/>
          <w:color w:val="333333"/>
          <w:sz w:val="24"/>
          <w:szCs w:val="24"/>
          <w:shd w:val="clear" w:color="auto" w:fill="FFFFFF"/>
        </w:rPr>
        <w:t xml:space="preserve">of </w:t>
      </w:r>
      <w:r w:rsidR="006B6699">
        <w:rPr>
          <w:rFonts w:ascii="Times New Roman" w:hAnsi="Times New Roman" w:cs="Times New Roman"/>
          <w:color w:val="333333"/>
          <w:sz w:val="24"/>
          <w:szCs w:val="24"/>
          <w:shd w:val="clear" w:color="auto" w:fill="FFFFFF"/>
        </w:rPr>
        <w:t>the body of human beings.</w:t>
      </w:r>
    </w:p>
    <w:p w14:paraId="6E4AFF11" w14:textId="77777777" w:rsidR="00C45102" w:rsidRDefault="006B6699" w:rsidP="00254A0B">
      <w:pPr>
        <w:spacing w:before="240"/>
        <w:jc w:val="both"/>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drawing>
          <wp:inline distT="0" distB="0" distL="0" distR="0" wp14:anchorId="6071C524" wp14:editId="07A4E068">
            <wp:extent cx="2561492" cy="163650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al-picture-background-removed-e151507166557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82350" cy="1649835"/>
                    </a:xfrm>
                    <a:prstGeom prst="rect">
                      <a:avLst/>
                    </a:prstGeom>
                  </pic:spPr>
                </pic:pic>
              </a:graphicData>
            </a:graphic>
          </wp:inline>
        </w:drawing>
      </w:r>
    </w:p>
    <w:p w14:paraId="4E282CE8" w14:textId="77777777" w:rsidR="00E86EAB" w:rsidRPr="00E86EAB" w:rsidRDefault="00A60918" w:rsidP="00254A0B">
      <w:pPr>
        <w:spacing w:before="240"/>
        <w:jc w:val="both"/>
        <w:rPr>
          <w:rFonts w:ascii="Times New Roman" w:hAnsi="Times New Roman" w:cs="Times New Roman"/>
          <w:i/>
          <w:color w:val="333333"/>
          <w:sz w:val="24"/>
          <w:szCs w:val="24"/>
          <w:shd w:val="clear" w:color="auto" w:fill="FFFFFF"/>
        </w:rPr>
      </w:pPr>
      <w:r>
        <w:rPr>
          <w:rFonts w:ascii="Times New Roman" w:hAnsi="Times New Roman" w:cs="Times New Roman"/>
          <w:i/>
          <w:color w:val="333333"/>
          <w:sz w:val="24"/>
          <w:szCs w:val="24"/>
          <w:shd w:val="clear" w:color="auto" w:fill="FFFFFF"/>
        </w:rPr>
        <w:t>Fig: 14</w:t>
      </w:r>
      <w:r w:rsidR="00E86EAB">
        <w:rPr>
          <w:rFonts w:ascii="Times New Roman" w:hAnsi="Times New Roman" w:cs="Times New Roman"/>
          <w:i/>
          <w:color w:val="333333"/>
          <w:sz w:val="24"/>
          <w:szCs w:val="24"/>
          <w:shd w:val="clear" w:color="auto" w:fill="FFFFFF"/>
        </w:rPr>
        <w:t xml:space="preserve"> Human Impulses which is used for controlling prosthetic arm</w:t>
      </w:r>
      <w:r w:rsidR="00CE754D">
        <w:rPr>
          <w:rFonts w:ascii="Times New Roman" w:hAnsi="Times New Roman" w:cs="Times New Roman"/>
          <w:i/>
          <w:color w:val="333333"/>
          <w:sz w:val="24"/>
          <w:szCs w:val="24"/>
          <w:shd w:val="clear" w:color="auto" w:fill="FFFFFF"/>
        </w:rPr>
        <w:t>.</w:t>
      </w:r>
    </w:p>
    <w:p w14:paraId="764F9253" w14:textId="77777777" w:rsidR="00E86EAB" w:rsidRDefault="00E86EAB" w:rsidP="00254A0B">
      <w:pPr>
        <w:spacing w:before="240"/>
        <w:jc w:val="both"/>
        <w:rPr>
          <w:rFonts w:ascii="Times New Roman" w:hAnsi="Times New Roman" w:cs="Times New Roman"/>
          <w:color w:val="333333"/>
          <w:sz w:val="24"/>
          <w:szCs w:val="24"/>
          <w:shd w:val="clear" w:color="auto" w:fill="FFFFFF"/>
        </w:rPr>
      </w:pPr>
    </w:p>
    <w:p w14:paraId="65AD7662" w14:textId="77777777" w:rsidR="001C0140" w:rsidRDefault="00284319" w:rsidP="00545E61">
      <w:pPr>
        <w:spacing w:before="240"/>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t>
      </w:r>
      <w:r w:rsidR="006B6699">
        <w:rPr>
          <w:rFonts w:ascii="Times New Roman" w:hAnsi="Times New Roman" w:cs="Times New Roman"/>
          <w:color w:val="333333"/>
          <w:sz w:val="24"/>
          <w:szCs w:val="24"/>
          <w:shd w:val="clear" w:color="auto" w:fill="FFFFFF"/>
        </w:rPr>
        <w:t xml:space="preserve">he use of Bio Mechatronics can provide Mortality to human beings by creating artificial human parts. The scientist </w:t>
      </w:r>
      <w:r>
        <w:rPr>
          <w:rFonts w:ascii="Times New Roman" w:hAnsi="Times New Roman" w:cs="Times New Roman"/>
          <w:color w:val="333333"/>
          <w:sz w:val="24"/>
          <w:szCs w:val="24"/>
          <w:shd w:val="clear" w:color="auto" w:fill="FFFFFF"/>
        </w:rPr>
        <w:t>has</w:t>
      </w:r>
      <w:r w:rsidR="006B6699">
        <w:rPr>
          <w:rFonts w:ascii="Times New Roman" w:hAnsi="Times New Roman" w:cs="Times New Roman"/>
          <w:color w:val="333333"/>
          <w:sz w:val="24"/>
          <w:szCs w:val="24"/>
          <w:shd w:val="clear" w:color="auto" w:fill="FFFFFF"/>
        </w:rPr>
        <w:t xml:space="preserve"> keen on researching for artificial Human Heart, which is extremely advantage for cardiac patients.</w:t>
      </w:r>
    </w:p>
    <w:p w14:paraId="4AA36DBC" w14:textId="77777777" w:rsidR="00E44322" w:rsidRDefault="00E44322">
      <w:pPr>
        <w:rPr>
          <w:rFonts w:ascii="Times New Roman" w:hAnsi="Times New Roman" w:cs="Times New Roman"/>
          <w:color w:val="333333"/>
          <w:sz w:val="24"/>
          <w:szCs w:val="24"/>
          <w:shd w:val="clear" w:color="auto" w:fill="FFFFFF"/>
        </w:rPr>
      </w:pPr>
    </w:p>
    <w:p w14:paraId="7AB5A0DB" w14:textId="77777777" w:rsidR="00CE754D" w:rsidRDefault="00D645A9" w:rsidP="00545E61">
      <w:pPr>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When the Prosthetic arm is fixed to the part of Human body, it gets connected to the nervous system also, and hence it is capable of </w:t>
      </w:r>
      <w:r w:rsidR="00CE754D">
        <w:rPr>
          <w:rFonts w:ascii="Times New Roman" w:hAnsi="Times New Roman" w:cs="Times New Roman"/>
          <w:color w:val="333333"/>
          <w:sz w:val="24"/>
          <w:szCs w:val="24"/>
          <w:shd w:val="clear" w:color="auto" w:fill="FFFFFF"/>
        </w:rPr>
        <w:t xml:space="preserve">moving according to the brain activity. </w:t>
      </w:r>
      <w:r w:rsidR="00284319">
        <w:rPr>
          <w:rFonts w:ascii="Times New Roman" w:hAnsi="Times New Roman" w:cs="Times New Roman"/>
          <w:color w:val="333333"/>
          <w:sz w:val="24"/>
          <w:szCs w:val="24"/>
          <w:shd w:val="clear" w:color="auto" w:fill="FFFFFF"/>
        </w:rPr>
        <w:t>Therefore,</w:t>
      </w:r>
      <w:r w:rsidR="00CE754D">
        <w:rPr>
          <w:rFonts w:ascii="Times New Roman" w:hAnsi="Times New Roman" w:cs="Times New Roman"/>
          <w:color w:val="333333"/>
          <w:sz w:val="24"/>
          <w:szCs w:val="24"/>
          <w:shd w:val="clear" w:color="auto" w:fill="FFFFFF"/>
        </w:rPr>
        <w:t xml:space="preserve"> Prosthetics or Robotic</w:t>
      </w:r>
      <w:r w:rsidR="00284319">
        <w:rPr>
          <w:rFonts w:ascii="Times New Roman" w:hAnsi="Times New Roman" w:cs="Times New Roman"/>
          <w:color w:val="333333"/>
          <w:sz w:val="24"/>
          <w:szCs w:val="24"/>
          <w:shd w:val="clear" w:color="auto" w:fill="FFFFFF"/>
        </w:rPr>
        <w:t>-</w:t>
      </w:r>
      <w:r w:rsidR="00CE754D">
        <w:rPr>
          <w:rFonts w:ascii="Times New Roman" w:hAnsi="Times New Roman" w:cs="Times New Roman"/>
          <w:color w:val="333333"/>
          <w:sz w:val="24"/>
          <w:szCs w:val="24"/>
          <w:shd w:val="clear" w:color="auto" w:fill="FFFFFF"/>
        </w:rPr>
        <w:t xml:space="preserve">arm works on simple </w:t>
      </w:r>
      <w:r w:rsidR="00313F1F">
        <w:rPr>
          <w:rFonts w:ascii="Times New Roman" w:hAnsi="Times New Roman" w:cs="Times New Roman"/>
          <w:color w:val="333333"/>
          <w:sz w:val="24"/>
          <w:szCs w:val="24"/>
          <w:shd w:val="clear" w:color="auto" w:fill="FFFFFF"/>
        </w:rPr>
        <w:t>Micro-controller</w:t>
      </w:r>
      <w:r w:rsidR="00CE754D">
        <w:rPr>
          <w:rFonts w:ascii="Times New Roman" w:hAnsi="Times New Roman" w:cs="Times New Roman"/>
          <w:color w:val="333333"/>
          <w:sz w:val="24"/>
          <w:szCs w:val="24"/>
          <w:shd w:val="clear" w:color="auto" w:fill="FFFFFF"/>
        </w:rPr>
        <w:t xml:space="preserve"> board connections. And hence we can conclude that th</w:t>
      </w:r>
      <w:r w:rsidR="00284319">
        <w:rPr>
          <w:rFonts w:ascii="Times New Roman" w:hAnsi="Times New Roman" w:cs="Times New Roman"/>
          <w:color w:val="333333"/>
          <w:sz w:val="24"/>
          <w:szCs w:val="24"/>
          <w:shd w:val="clear" w:color="auto" w:fill="FFFFFF"/>
        </w:rPr>
        <w:t>is</w:t>
      </w:r>
      <w:r w:rsidR="00CE754D">
        <w:rPr>
          <w:rFonts w:ascii="Times New Roman" w:hAnsi="Times New Roman" w:cs="Times New Roman"/>
          <w:color w:val="333333"/>
          <w:sz w:val="24"/>
          <w:szCs w:val="24"/>
          <w:shd w:val="clear" w:color="auto" w:fill="FFFFFF"/>
        </w:rPr>
        <w:t xml:space="preserve"> Prosthesis can make Human beings Immortal.</w:t>
      </w:r>
    </w:p>
    <w:p w14:paraId="24E8F06A" w14:textId="77777777" w:rsidR="00C62E7E" w:rsidRDefault="00C62E7E" w:rsidP="00CE754D">
      <w:pPr>
        <w:jc w:val="both"/>
        <w:rPr>
          <w:rFonts w:ascii="Times New Roman" w:hAnsi="Times New Roman" w:cs="Times New Roman"/>
          <w:color w:val="333333"/>
          <w:sz w:val="24"/>
          <w:szCs w:val="24"/>
          <w:shd w:val="clear" w:color="auto" w:fill="FFFFFF"/>
        </w:rPr>
      </w:pPr>
    </w:p>
    <w:p w14:paraId="175BD9EB" w14:textId="77777777" w:rsidR="00C62E7E" w:rsidRDefault="00DA361C" w:rsidP="00CE754D">
      <w:pPr>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6. CONCLUSION</w:t>
      </w:r>
    </w:p>
    <w:p w14:paraId="39C3C3D2" w14:textId="77777777" w:rsidR="00C62E7E" w:rsidRDefault="00C62E7E" w:rsidP="00CE754D">
      <w:pPr>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          </w:t>
      </w:r>
    </w:p>
    <w:p w14:paraId="263C12A7" w14:textId="77777777" w:rsidR="001C0140" w:rsidRDefault="00C62E7E" w:rsidP="00CE754D">
      <w:pPr>
        <w:jc w:val="both"/>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 </w:t>
      </w:r>
      <w:r w:rsidR="00545E61">
        <w:rPr>
          <w:rFonts w:ascii="Times New Roman" w:hAnsi="Times New Roman" w:cs="Times New Roman"/>
          <w:b/>
          <w:color w:val="333333"/>
          <w:sz w:val="24"/>
          <w:szCs w:val="24"/>
          <w:shd w:val="clear" w:color="auto" w:fill="FFFFFF"/>
        </w:rPr>
        <w:tab/>
      </w:r>
      <w:r>
        <w:rPr>
          <w:rFonts w:ascii="Times New Roman" w:hAnsi="Times New Roman" w:cs="Times New Roman"/>
          <w:color w:val="333333"/>
          <w:sz w:val="24"/>
          <w:szCs w:val="24"/>
          <w:shd w:val="clear" w:color="auto" w:fill="FFFFFF"/>
        </w:rPr>
        <w:t xml:space="preserve">Hence this robotic prosthetic proves that there is </w:t>
      </w:r>
      <w:r w:rsidR="00284319">
        <w:rPr>
          <w:rFonts w:ascii="Times New Roman" w:hAnsi="Times New Roman" w:cs="Times New Roman"/>
          <w:color w:val="333333"/>
          <w:sz w:val="24"/>
          <w:szCs w:val="24"/>
          <w:shd w:val="clear" w:color="auto" w:fill="FFFFFF"/>
        </w:rPr>
        <w:t xml:space="preserve">a </w:t>
      </w:r>
      <w:r>
        <w:rPr>
          <w:rFonts w:ascii="Times New Roman" w:hAnsi="Times New Roman" w:cs="Times New Roman"/>
          <w:color w:val="333333"/>
          <w:sz w:val="24"/>
          <w:szCs w:val="24"/>
          <w:shd w:val="clear" w:color="auto" w:fill="FFFFFF"/>
        </w:rPr>
        <w:t>connection between human</w:t>
      </w:r>
      <w:r w:rsidR="00284319">
        <w:rPr>
          <w:rFonts w:ascii="Times New Roman" w:hAnsi="Times New Roman" w:cs="Times New Roman"/>
          <w:color w:val="333333"/>
          <w:sz w:val="24"/>
          <w:szCs w:val="24"/>
          <w:shd w:val="clear" w:color="auto" w:fill="FFFFFF"/>
        </w:rPr>
        <w:t>s</w:t>
      </w:r>
      <w:r>
        <w:rPr>
          <w:rFonts w:ascii="Times New Roman" w:hAnsi="Times New Roman" w:cs="Times New Roman"/>
          <w:color w:val="333333"/>
          <w:sz w:val="24"/>
          <w:szCs w:val="24"/>
          <w:shd w:val="clear" w:color="auto" w:fill="FFFFFF"/>
        </w:rPr>
        <w:t xml:space="preserve"> and machiner</w:t>
      </w:r>
      <w:r w:rsidR="00284319">
        <w:rPr>
          <w:rFonts w:ascii="Times New Roman" w:hAnsi="Times New Roman" w:cs="Times New Roman"/>
          <w:color w:val="333333"/>
          <w:sz w:val="24"/>
          <w:szCs w:val="24"/>
          <w:shd w:val="clear" w:color="auto" w:fill="FFFFFF"/>
        </w:rPr>
        <w:t>y</w:t>
      </w:r>
      <w:r>
        <w:rPr>
          <w:rFonts w:ascii="Times New Roman" w:hAnsi="Times New Roman" w:cs="Times New Roman"/>
          <w:color w:val="333333"/>
          <w:sz w:val="24"/>
          <w:szCs w:val="24"/>
          <w:shd w:val="clear" w:color="auto" w:fill="FFFFFF"/>
        </w:rPr>
        <w:t>. Further can will prove that we can make some other connections between human nervous system and some other machineries. This project will give us the complete details of Prosthetic arm and it’</w:t>
      </w:r>
      <w:r w:rsidR="00DA361C">
        <w:rPr>
          <w:rFonts w:ascii="Times New Roman" w:hAnsi="Times New Roman" w:cs="Times New Roman"/>
          <w:color w:val="333333"/>
          <w:sz w:val="24"/>
          <w:szCs w:val="24"/>
          <w:shd w:val="clear" w:color="auto" w:fill="FFFFFF"/>
        </w:rPr>
        <w:t>s use</w:t>
      </w:r>
      <w:r w:rsidR="00284319">
        <w:rPr>
          <w:rFonts w:ascii="Times New Roman" w:hAnsi="Times New Roman" w:cs="Times New Roman"/>
          <w:color w:val="333333"/>
          <w:sz w:val="24"/>
          <w:szCs w:val="24"/>
          <w:shd w:val="clear" w:color="auto" w:fill="FFFFFF"/>
        </w:rPr>
        <w:t>d.</w:t>
      </w:r>
      <w:r w:rsidR="00DA361C">
        <w:rPr>
          <w:rFonts w:ascii="Times New Roman" w:hAnsi="Times New Roman" w:cs="Times New Roman"/>
          <w:color w:val="333333"/>
          <w:sz w:val="24"/>
          <w:szCs w:val="24"/>
          <w:shd w:val="clear" w:color="auto" w:fill="FFFFFF"/>
        </w:rPr>
        <w:t xml:space="preserve"> In addition to</w:t>
      </w:r>
      <w:r w:rsidR="00284319">
        <w:rPr>
          <w:rFonts w:ascii="Times New Roman" w:hAnsi="Times New Roman" w:cs="Times New Roman"/>
          <w:color w:val="333333"/>
          <w:sz w:val="24"/>
          <w:szCs w:val="24"/>
          <w:shd w:val="clear" w:color="auto" w:fill="FFFFFF"/>
        </w:rPr>
        <w:t xml:space="preserve"> the</w:t>
      </w:r>
      <w:r w:rsidR="00DA361C">
        <w:rPr>
          <w:rFonts w:ascii="Times New Roman" w:hAnsi="Times New Roman" w:cs="Times New Roman"/>
          <w:color w:val="333333"/>
          <w:sz w:val="24"/>
          <w:szCs w:val="24"/>
          <w:shd w:val="clear" w:color="auto" w:fill="FFFFFF"/>
        </w:rPr>
        <w:t xml:space="preserve"> bionic arm, it can be used as a third arm for human beings.</w:t>
      </w:r>
    </w:p>
    <w:p w14:paraId="69A44F75" w14:textId="77777777" w:rsidR="001C0140" w:rsidRDefault="00891A5B" w:rsidP="00254A0B">
      <w:pPr>
        <w:spacing w:before="240"/>
        <w:jc w:val="both"/>
        <w:rPr>
          <w:rFonts w:ascii="Times New Roman" w:hAnsi="Times New Roman" w:cs="Times New Roman"/>
          <w:b/>
          <w:color w:val="333333"/>
          <w:sz w:val="24"/>
          <w:szCs w:val="24"/>
          <w:shd w:val="clear" w:color="auto" w:fill="FFFFFF"/>
        </w:rPr>
      </w:pPr>
      <w:r w:rsidRPr="00891A5B">
        <w:rPr>
          <w:rFonts w:ascii="Times New Roman" w:hAnsi="Times New Roman" w:cs="Times New Roman"/>
          <w:b/>
          <w:color w:val="333333"/>
          <w:sz w:val="24"/>
          <w:szCs w:val="24"/>
          <w:shd w:val="clear" w:color="auto" w:fill="FFFFFF"/>
        </w:rPr>
        <w:t>REFERENCE</w:t>
      </w:r>
    </w:p>
    <w:p w14:paraId="5F891D95" w14:textId="77777777" w:rsidR="00891A5B" w:rsidRDefault="00753E1F" w:rsidP="00A60918">
      <w:pPr>
        <w:spacing w:before="240"/>
        <w:jc w:val="both"/>
        <w:rPr>
          <w:rFonts w:ascii="Times New Roman" w:hAnsi="Times New Roman" w:cs="Times New Roman"/>
          <w:i/>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[1] </w:t>
      </w:r>
      <w:r w:rsidR="00891A5B">
        <w:rPr>
          <w:rFonts w:ascii="Times New Roman" w:hAnsi="Times New Roman" w:cs="Times New Roman"/>
          <w:color w:val="333333"/>
          <w:sz w:val="24"/>
          <w:szCs w:val="24"/>
          <w:shd w:val="clear" w:color="auto" w:fill="FFFFFF"/>
        </w:rPr>
        <w:t>Douglas Murphy</w:t>
      </w:r>
      <w:r>
        <w:rPr>
          <w:rFonts w:ascii="Times New Roman" w:hAnsi="Times New Roman" w:cs="Times New Roman"/>
          <w:color w:val="333333"/>
          <w:sz w:val="24"/>
          <w:szCs w:val="24"/>
          <w:shd w:val="clear" w:color="auto" w:fill="FFFFFF"/>
        </w:rPr>
        <w:t xml:space="preserve">, </w:t>
      </w:r>
      <w:r w:rsidRPr="00753E1F">
        <w:rPr>
          <w:rFonts w:ascii="Times New Roman" w:hAnsi="Times New Roman" w:cs="Times New Roman"/>
          <w:i/>
          <w:color w:val="333333"/>
          <w:sz w:val="24"/>
          <w:szCs w:val="24"/>
          <w:shd w:val="clear" w:color="auto" w:fill="FFFFFF"/>
        </w:rPr>
        <w:t>Fundamentals of Amputation Care and Prosthetics (2013)</w:t>
      </w:r>
      <w:r>
        <w:rPr>
          <w:rFonts w:ascii="Times New Roman" w:hAnsi="Times New Roman" w:cs="Times New Roman"/>
          <w:i/>
          <w:color w:val="333333"/>
          <w:sz w:val="24"/>
          <w:szCs w:val="24"/>
          <w:shd w:val="clear" w:color="auto" w:fill="FFFFFF"/>
        </w:rPr>
        <w:t>.</w:t>
      </w:r>
    </w:p>
    <w:p w14:paraId="2A40D46B" w14:textId="77777777" w:rsidR="00753E1F" w:rsidRDefault="00753E1F" w:rsidP="00A60918">
      <w:pPr>
        <w:spacing w:before="24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[2] Annalisa Milella Donato Di Paola, Graziz Cicirelli, </w:t>
      </w:r>
      <w:r w:rsidRPr="00753E1F">
        <w:rPr>
          <w:rFonts w:ascii="Times New Roman" w:hAnsi="Times New Roman" w:cs="Times New Roman"/>
          <w:i/>
          <w:color w:val="333333"/>
          <w:sz w:val="24"/>
          <w:szCs w:val="24"/>
          <w:shd w:val="clear" w:color="auto" w:fill="FFFFFF"/>
        </w:rPr>
        <w:t>Mechatronics systems: Simulation Modeling and control</w:t>
      </w:r>
      <w:r>
        <w:rPr>
          <w:rFonts w:ascii="Times New Roman" w:hAnsi="Times New Roman" w:cs="Times New Roman"/>
          <w:i/>
          <w:color w:val="333333"/>
          <w:sz w:val="24"/>
          <w:szCs w:val="24"/>
          <w:shd w:val="clear" w:color="auto" w:fill="FFFFFF"/>
        </w:rPr>
        <w:t xml:space="preserve"> (2010).</w:t>
      </w:r>
    </w:p>
    <w:p w14:paraId="1421C6F2" w14:textId="77777777" w:rsidR="00A60918" w:rsidRPr="00753E1F" w:rsidRDefault="00A60918" w:rsidP="00A60918">
      <w:pPr>
        <w:spacing w:before="240"/>
        <w:jc w:val="both"/>
        <w:rPr>
          <w:rFonts w:ascii="Times New Roman" w:hAnsi="Times New Roman" w:cs="Times New Roman"/>
          <w:color w:val="333333"/>
          <w:sz w:val="24"/>
          <w:szCs w:val="24"/>
          <w:shd w:val="clear" w:color="auto" w:fill="FFFFFF"/>
        </w:rPr>
      </w:pPr>
    </w:p>
    <w:p w14:paraId="6ED9DC9F" w14:textId="77777777" w:rsidR="00753E1F" w:rsidRDefault="00753E1F" w:rsidP="00A60918">
      <w:pPr>
        <w:jc w:val="both"/>
        <w:rPr>
          <w:rFonts w:ascii="Times New Roman" w:hAnsi="Times New Roman" w:cs="Times New Roman"/>
          <w:i/>
          <w:color w:val="333333"/>
          <w:sz w:val="24"/>
          <w:szCs w:val="24"/>
          <w:shd w:val="clear" w:color="auto" w:fill="FFFFFF"/>
        </w:rPr>
      </w:pPr>
      <w:r>
        <w:rPr>
          <w:rFonts w:ascii="Times New Roman" w:hAnsi="Times New Roman" w:cs="Times New Roman"/>
          <w:color w:val="333333"/>
          <w:sz w:val="24"/>
          <w:szCs w:val="24"/>
          <w:shd w:val="clear" w:color="auto" w:fill="FFFFFF"/>
        </w:rPr>
        <w:t xml:space="preserve">[3] Matthias Hackel, </w:t>
      </w:r>
      <w:r w:rsidRPr="00753E1F">
        <w:rPr>
          <w:rFonts w:ascii="Times New Roman" w:hAnsi="Times New Roman" w:cs="Times New Roman"/>
          <w:i/>
          <w:color w:val="333333"/>
          <w:sz w:val="24"/>
          <w:szCs w:val="24"/>
          <w:shd w:val="clear" w:color="auto" w:fill="FFFFFF"/>
        </w:rPr>
        <w:t>Humanoid Robots: Human- like Machines (2007)</w:t>
      </w:r>
      <w:r>
        <w:rPr>
          <w:rFonts w:ascii="Times New Roman" w:hAnsi="Times New Roman" w:cs="Times New Roman"/>
          <w:i/>
          <w:color w:val="333333"/>
          <w:sz w:val="24"/>
          <w:szCs w:val="24"/>
          <w:shd w:val="clear" w:color="auto" w:fill="FFFFFF"/>
        </w:rPr>
        <w:t>.</w:t>
      </w:r>
    </w:p>
    <w:p w14:paraId="36F1AE22" w14:textId="77777777" w:rsidR="00753E1F" w:rsidRDefault="00753E1F" w:rsidP="00A60918">
      <w:pPr>
        <w:jc w:val="both"/>
        <w:rPr>
          <w:rFonts w:ascii="Times New Roman" w:hAnsi="Times New Roman" w:cs="Times New Roman"/>
          <w:i/>
          <w:color w:val="333333"/>
          <w:sz w:val="24"/>
          <w:szCs w:val="24"/>
          <w:shd w:val="clear" w:color="auto" w:fill="FFFFFF"/>
        </w:rPr>
      </w:pPr>
    </w:p>
    <w:p w14:paraId="70B21741" w14:textId="77777777" w:rsidR="00753E1F" w:rsidRDefault="00753E1F" w:rsidP="00A60918">
      <w:pPr>
        <w:jc w:val="both"/>
        <w:rPr>
          <w:rFonts w:ascii="Times New Roman" w:hAnsi="Times New Roman" w:cs="Times New Roman"/>
          <w:i/>
          <w:color w:val="333333"/>
          <w:sz w:val="24"/>
          <w:szCs w:val="24"/>
          <w:shd w:val="clear" w:color="auto" w:fill="FFFFFF"/>
        </w:rPr>
      </w:pPr>
      <w:r>
        <w:rPr>
          <w:rFonts w:ascii="Times New Roman" w:hAnsi="Times New Roman" w:cs="Times New Roman"/>
          <w:color w:val="333333"/>
          <w:sz w:val="24"/>
          <w:szCs w:val="24"/>
          <w:shd w:val="clear" w:color="auto" w:fill="FFFFFF"/>
        </w:rPr>
        <w:t xml:space="preserve">[4] Peter Mckinnon, </w:t>
      </w:r>
      <w:r w:rsidRPr="00753E1F">
        <w:rPr>
          <w:rFonts w:ascii="Times New Roman" w:hAnsi="Times New Roman" w:cs="Times New Roman"/>
          <w:i/>
          <w:color w:val="333333"/>
          <w:sz w:val="24"/>
          <w:szCs w:val="24"/>
          <w:shd w:val="clear" w:color="auto" w:fill="FFFFFF"/>
        </w:rPr>
        <w:t>ROBOTICS Everything you need to know about Robotics from Beginners to Expert (2016)</w:t>
      </w:r>
      <w:r w:rsidR="00C62E7E">
        <w:rPr>
          <w:rFonts w:ascii="Times New Roman" w:hAnsi="Times New Roman" w:cs="Times New Roman"/>
          <w:i/>
          <w:color w:val="333333"/>
          <w:sz w:val="24"/>
          <w:szCs w:val="24"/>
          <w:shd w:val="clear" w:color="auto" w:fill="FFFFFF"/>
        </w:rPr>
        <w:t>.</w:t>
      </w:r>
    </w:p>
    <w:p w14:paraId="7B330EB2" w14:textId="77777777" w:rsidR="00753E1F" w:rsidRDefault="00753E1F" w:rsidP="00A60918">
      <w:pPr>
        <w:jc w:val="both"/>
        <w:rPr>
          <w:rFonts w:ascii="Times New Roman" w:hAnsi="Times New Roman" w:cs="Times New Roman"/>
          <w:i/>
          <w:color w:val="333333"/>
          <w:sz w:val="24"/>
          <w:szCs w:val="24"/>
          <w:shd w:val="clear" w:color="auto" w:fill="FFFFFF"/>
        </w:rPr>
      </w:pPr>
    </w:p>
    <w:p w14:paraId="70C7CD0E" w14:textId="77777777" w:rsidR="00753E1F" w:rsidRDefault="00753E1F" w:rsidP="00A60918">
      <w:pPr>
        <w:jc w:val="both"/>
        <w:rPr>
          <w:rFonts w:ascii="Times New Roman" w:hAnsi="Times New Roman" w:cs="Times New Roman"/>
          <w:i/>
          <w:color w:val="333333"/>
          <w:sz w:val="24"/>
          <w:szCs w:val="24"/>
          <w:shd w:val="clear" w:color="auto" w:fill="FFFFFF"/>
        </w:rPr>
      </w:pPr>
      <w:r>
        <w:rPr>
          <w:rFonts w:ascii="Times New Roman" w:hAnsi="Times New Roman" w:cs="Times New Roman"/>
          <w:color w:val="333333"/>
          <w:sz w:val="24"/>
          <w:szCs w:val="24"/>
          <w:shd w:val="clear" w:color="auto" w:fill="FFFFFF"/>
        </w:rPr>
        <w:t xml:space="preserve">[5] </w:t>
      </w:r>
      <w:r w:rsidR="005F56A3">
        <w:rPr>
          <w:rFonts w:ascii="Times New Roman" w:hAnsi="Times New Roman" w:cs="Times New Roman"/>
          <w:color w:val="333333"/>
          <w:sz w:val="24"/>
          <w:szCs w:val="24"/>
          <w:shd w:val="clear" w:color="auto" w:fill="FFFFFF"/>
        </w:rPr>
        <w:t xml:space="preserve">Cameron Hughes, Tracey, Hughes, </w:t>
      </w:r>
      <w:r w:rsidR="005F56A3" w:rsidRPr="005F56A3">
        <w:rPr>
          <w:rFonts w:ascii="Times New Roman" w:hAnsi="Times New Roman" w:cs="Times New Roman"/>
          <w:i/>
          <w:color w:val="333333"/>
          <w:sz w:val="24"/>
          <w:szCs w:val="24"/>
          <w:shd w:val="clear" w:color="auto" w:fill="FFFFFF"/>
        </w:rPr>
        <w:t>ROBOT PROGRAMMING</w:t>
      </w:r>
      <w:r w:rsidR="005F56A3">
        <w:rPr>
          <w:rFonts w:ascii="Times New Roman" w:hAnsi="Times New Roman" w:cs="Times New Roman"/>
          <w:color w:val="333333"/>
          <w:sz w:val="24"/>
          <w:szCs w:val="24"/>
          <w:shd w:val="clear" w:color="auto" w:fill="FFFFFF"/>
        </w:rPr>
        <w:t xml:space="preserve">: </w:t>
      </w:r>
      <w:r w:rsidR="005F56A3">
        <w:rPr>
          <w:rFonts w:ascii="Times New Roman" w:hAnsi="Times New Roman" w:cs="Times New Roman"/>
          <w:i/>
          <w:color w:val="333333"/>
          <w:sz w:val="24"/>
          <w:szCs w:val="24"/>
          <w:shd w:val="clear" w:color="auto" w:fill="FFFFFF"/>
        </w:rPr>
        <w:t>A Guide to controlling Autonomous Robots (2016)</w:t>
      </w:r>
      <w:r w:rsidR="00C62E7E">
        <w:rPr>
          <w:rFonts w:ascii="Times New Roman" w:hAnsi="Times New Roman" w:cs="Times New Roman"/>
          <w:i/>
          <w:color w:val="333333"/>
          <w:sz w:val="24"/>
          <w:szCs w:val="24"/>
          <w:shd w:val="clear" w:color="auto" w:fill="FFFFFF"/>
        </w:rPr>
        <w:t>.</w:t>
      </w:r>
    </w:p>
    <w:p w14:paraId="3C127ECF" w14:textId="77777777" w:rsidR="005F56A3" w:rsidRDefault="005F56A3" w:rsidP="00A60918">
      <w:pPr>
        <w:jc w:val="both"/>
        <w:rPr>
          <w:rFonts w:ascii="Times New Roman" w:hAnsi="Times New Roman" w:cs="Times New Roman"/>
          <w:i/>
          <w:color w:val="333333"/>
          <w:sz w:val="24"/>
          <w:szCs w:val="24"/>
          <w:shd w:val="clear" w:color="auto" w:fill="FFFFFF"/>
        </w:rPr>
      </w:pPr>
    </w:p>
    <w:p w14:paraId="2C979441" w14:textId="77777777" w:rsidR="005F56A3" w:rsidRPr="005F56A3" w:rsidRDefault="005F56A3" w:rsidP="00A6091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[6] Mark W. Spong, Seth Hutchinson, M. Vidyasagar, </w:t>
      </w:r>
      <w:r w:rsidRPr="005F56A3">
        <w:rPr>
          <w:rFonts w:ascii="Times New Roman" w:hAnsi="Times New Roman" w:cs="Times New Roman"/>
          <w:i/>
          <w:color w:val="333333"/>
          <w:sz w:val="24"/>
          <w:szCs w:val="24"/>
          <w:shd w:val="clear" w:color="auto" w:fill="FFFFFF"/>
        </w:rPr>
        <w:t>Robot Modeling and control (2005).</w:t>
      </w:r>
    </w:p>
    <w:p w14:paraId="4E1F5F46" w14:textId="77777777" w:rsidR="001C0140" w:rsidRDefault="001C0140" w:rsidP="00A60918">
      <w:pPr>
        <w:rPr>
          <w:rFonts w:ascii="Times New Roman" w:hAnsi="Times New Roman" w:cs="Times New Roman"/>
          <w:color w:val="333333"/>
          <w:sz w:val="24"/>
          <w:szCs w:val="24"/>
          <w:shd w:val="clear" w:color="auto" w:fill="FFFFFF"/>
        </w:rPr>
      </w:pPr>
    </w:p>
    <w:sectPr w:rsidR="001C0140" w:rsidSect="0029456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DF0"/>
    <w:rsid w:val="00002F21"/>
    <w:rsid w:val="00033084"/>
    <w:rsid w:val="00074389"/>
    <w:rsid w:val="0009373D"/>
    <w:rsid w:val="000A3682"/>
    <w:rsid w:val="000B7E5F"/>
    <w:rsid w:val="000D5170"/>
    <w:rsid w:val="001251C8"/>
    <w:rsid w:val="00177E9A"/>
    <w:rsid w:val="001B08E5"/>
    <w:rsid w:val="001C0140"/>
    <w:rsid w:val="001C2F48"/>
    <w:rsid w:val="001E4BDE"/>
    <w:rsid w:val="00211218"/>
    <w:rsid w:val="0023038C"/>
    <w:rsid w:val="002353A6"/>
    <w:rsid w:val="00254A0B"/>
    <w:rsid w:val="00284319"/>
    <w:rsid w:val="0029456D"/>
    <w:rsid w:val="00313F1F"/>
    <w:rsid w:val="003D0F73"/>
    <w:rsid w:val="0040144C"/>
    <w:rsid w:val="00445770"/>
    <w:rsid w:val="004509C0"/>
    <w:rsid w:val="0048049C"/>
    <w:rsid w:val="004C438F"/>
    <w:rsid w:val="004D3CA7"/>
    <w:rsid w:val="004E4178"/>
    <w:rsid w:val="004F237D"/>
    <w:rsid w:val="00513189"/>
    <w:rsid w:val="005243A0"/>
    <w:rsid w:val="00545E61"/>
    <w:rsid w:val="00546BC5"/>
    <w:rsid w:val="005F56A3"/>
    <w:rsid w:val="00601DFC"/>
    <w:rsid w:val="006446B2"/>
    <w:rsid w:val="00645252"/>
    <w:rsid w:val="006704FB"/>
    <w:rsid w:val="00676DF0"/>
    <w:rsid w:val="006870B2"/>
    <w:rsid w:val="00694CC6"/>
    <w:rsid w:val="006B6699"/>
    <w:rsid w:val="006C2EC1"/>
    <w:rsid w:val="006C3B7B"/>
    <w:rsid w:val="006D3D74"/>
    <w:rsid w:val="00753E1F"/>
    <w:rsid w:val="00757A9A"/>
    <w:rsid w:val="007932CD"/>
    <w:rsid w:val="007D1431"/>
    <w:rsid w:val="0083569A"/>
    <w:rsid w:val="0088663D"/>
    <w:rsid w:val="00891A5B"/>
    <w:rsid w:val="008B00E7"/>
    <w:rsid w:val="008C00C5"/>
    <w:rsid w:val="008E371B"/>
    <w:rsid w:val="009D3CC1"/>
    <w:rsid w:val="00A60918"/>
    <w:rsid w:val="00A77523"/>
    <w:rsid w:val="00A9204E"/>
    <w:rsid w:val="00AA009F"/>
    <w:rsid w:val="00B66556"/>
    <w:rsid w:val="00BA5042"/>
    <w:rsid w:val="00BF5F67"/>
    <w:rsid w:val="00C32478"/>
    <w:rsid w:val="00C45102"/>
    <w:rsid w:val="00C62E7E"/>
    <w:rsid w:val="00C87CE0"/>
    <w:rsid w:val="00CA434A"/>
    <w:rsid w:val="00CD59C2"/>
    <w:rsid w:val="00CE754D"/>
    <w:rsid w:val="00D645A9"/>
    <w:rsid w:val="00D82BEB"/>
    <w:rsid w:val="00DA361C"/>
    <w:rsid w:val="00DC37C3"/>
    <w:rsid w:val="00DD15B9"/>
    <w:rsid w:val="00DF7BE8"/>
    <w:rsid w:val="00E44322"/>
    <w:rsid w:val="00E5293A"/>
    <w:rsid w:val="00E570E5"/>
    <w:rsid w:val="00E730BD"/>
    <w:rsid w:val="00E8088A"/>
    <w:rsid w:val="00E86EAB"/>
    <w:rsid w:val="00EA2555"/>
    <w:rsid w:val="00EB52B0"/>
    <w:rsid w:val="00F376E2"/>
    <w:rsid w:val="00FA0F9D"/>
    <w:rsid w:val="00FE0F4B"/>
    <w:rsid w:val="00FE31B5"/>
    <w:rsid w:val="00FE60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4B54"/>
  <w15:chartTrackingRefBased/>
  <w15:docId w15:val="{0F625850-8325-4E0E-9710-5140BD15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story-body-text">
    <w:name w:val="story-body-text"/>
    <w:basedOn w:val="Normal"/>
    <w:rsid w:val="0023038C"/>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DA361C"/>
    <w:pPr>
      <w:ind w:left="720"/>
      <w:contextualSpacing/>
    </w:pPr>
  </w:style>
  <w:style w:type="character" w:styleId="UnresolvedMention">
    <w:name w:val="Unresolved Mention"/>
    <w:basedOn w:val="DefaultParagraphFont"/>
    <w:uiPriority w:val="99"/>
    <w:semiHidden/>
    <w:unhideWhenUsed/>
    <w:rsid w:val="00313F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90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emanath.18mc@kct.ac.in" TargetMode="Externa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image" Target="media/image13.jpg"/><Relationship Id="rId10" Type="http://schemas.openxmlformats.org/officeDocument/2006/relationships/hyperlink" Target="vishal.18mc@kct.ac.in" TargetMode="External"/><Relationship Id="rId19" Type="http://schemas.openxmlformats.org/officeDocument/2006/relationships/image" Target="media/image9.jpg"/><Relationship Id="rId4" Type="http://schemas.openxmlformats.org/officeDocument/2006/relationships/numbering" Target="numbering.xml"/><Relationship Id="rId9" Type="http://schemas.openxmlformats.org/officeDocument/2006/relationships/hyperlink" Target="prakash.18ee@kct.ac.in" TargetMode="External"/><Relationship Id="rId14" Type="http://schemas.openxmlformats.org/officeDocument/2006/relationships/image" Target="media/image4.jpg"/><Relationship Id="rId22" Type="http://schemas.openxmlformats.org/officeDocument/2006/relationships/image" Target="media/image1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manath%20her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1306</TotalTime>
  <Pages>10</Pages>
  <Words>3053</Words>
  <Characters>17404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Hemanath hero</dc:creator>
  <cp:keywords/>
  <dc:description/>
  <cp:lastModifiedBy>Vishal P S</cp:lastModifiedBy>
  <cp:revision>8</cp:revision>
  <dcterms:created xsi:type="dcterms:W3CDTF">2019-11-08T09:47:00Z</dcterms:created>
  <dcterms:modified xsi:type="dcterms:W3CDTF">2021-05-25T15:09:00Z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